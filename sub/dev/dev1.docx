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2E3F2" w14:textId="77777777" w:rsidR="00B26194" w:rsidRDefault="00B26194">
      <w:pPr>
        <w:pStyle w:val="BodyText"/>
        <w:rPr>
          <w:sz w:val="34"/>
        </w:rPr>
      </w:pPr>
    </w:p>
    <w:p w14:paraId="3ECFB306" w14:textId="77777777" w:rsidR="00B26194" w:rsidRDefault="00EA3DCA">
      <w:pPr>
        <w:pStyle w:val="Heading1"/>
        <w:spacing w:before="303"/>
      </w:pPr>
      <w:r>
        <w:t>Q1) What is android?</w:t>
      </w:r>
    </w:p>
    <w:p w14:paraId="4113CD9D" w14:textId="77777777" w:rsidR="00B26194" w:rsidRDefault="00EA3DCA">
      <w:pPr>
        <w:pStyle w:val="Title"/>
        <w:rPr>
          <w:u w:val="none"/>
        </w:rPr>
      </w:pPr>
      <w:r>
        <w:rPr>
          <w:b w:val="0"/>
          <w:u w:val="none"/>
        </w:rPr>
        <w:br w:type="column"/>
      </w:r>
      <w:r>
        <w:rPr>
          <w:u w:val="thick"/>
        </w:rPr>
        <w:lastRenderedPageBreak/>
        <w:t>Practical-1</w:t>
      </w:r>
    </w:p>
    <w:p w14:paraId="2FC3D11C" w14:textId="77777777" w:rsidR="00B26194" w:rsidRDefault="00B26194">
      <w:pPr>
        <w:sectPr w:rsidR="00B26194">
          <w:headerReference w:type="even" r:id="rId7"/>
          <w:headerReference w:type="default" r:id="rId8"/>
          <w:footerReference w:type="even" r:id="rId9"/>
          <w:footerReference w:type="default" r:id="rId10"/>
          <w:headerReference w:type="first" r:id="rId11"/>
          <w:footerReference w:type="first" r:id="rId12"/>
          <w:type w:val="continuous"/>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pgNumType w:start="1"/>
          <w:cols w:num="2" w:space="720" w:equalWidth="0">
            <w:col w:w="3117" w:space="556"/>
            <w:col w:w="5557"/>
          </w:cols>
        </w:sectPr>
      </w:pPr>
    </w:p>
    <w:p w14:paraId="0639E72F" w14:textId="77777777" w:rsidR="00B26194" w:rsidRDefault="00B26194">
      <w:pPr>
        <w:pStyle w:val="BodyText"/>
        <w:spacing w:before="5"/>
        <w:rPr>
          <w:b/>
          <w:sz w:val="18"/>
        </w:rPr>
      </w:pPr>
    </w:p>
    <w:p w14:paraId="7666988A" w14:textId="77777777" w:rsidR="00B26194" w:rsidRDefault="00EA3DCA">
      <w:pPr>
        <w:pStyle w:val="BodyText"/>
        <w:spacing w:before="90"/>
        <w:ind w:left="100" w:right="185"/>
      </w:pPr>
      <w:r>
        <w:t>Android is an open-source and Linux-based operating system. It was first introduced on Nov 5, 2007. It was originally developed by Android Inc. and subsequently purchased by Google.</w:t>
      </w:r>
    </w:p>
    <w:p w14:paraId="58F6D540" w14:textId="77777777" w:rsidR="00B26194" w:rsidRDefault="00B26194">
      <w:pPr>
        <w:pStyle w:val="BodyText"/>
        <w:spacing w:before="5"/>
      </w:pPr>
    </w:p>
    <w:p w14:paraId="105FE07A" w14:textId="77777777" w:rsidR="00B26194" w:rsidRDefault="00EA3DCA">
      <w:pPr>
        <w:pStyle w:val="BodyText"/>
        <w:ind w:left="100" w:right="137"/>
      </w:pPr>
      <w:r>
        <w:t>Basically, Android is thought of as a mobile operating system. But it is not limited to mobile- only. It is currently used in various devices such as mobiles, tablets, televisions etc.</w:t>
      </w:r>
    </w:p>
    <w:p w14:paraId="49337532" w14:textId="77777777" w:rsidR="00B26194" w:rsidRDefault="00B26194">
      <w:pPr>
        <w:pStyle w:val="BodyText"/>
        <w:spacing w:before="2"/>
      </w:pPr>
    </w:p>
    <w:p w14:paraId="5623E6F0" w14:textId="77777777" w:rsidR="00B26194" w:rsidRDefault="00EA3DCA">
      <w:pPr>
        <w:pStyle w:val="BodyText"/>
        <w:ind w:left="100" w:right="425"/>
      </w:pPr>
      <w:r>
        <w:t>Android provides a rich application framework that allows us to build innovative apps and games for mobile devices in a Java language environment.</w:t>
      </w:r>
    </w:p>
    <w:p w14:paraId="3A5F74FB" w14:textId="77777777" w:rsidR="00B26194" w:rsidRDefault="00B26194">
      <w:pPr>
        <w:pStyle w:val="BodyText"/>
        <w:spacing w:before="6"/>
      </w:pPr>
    </w:p>
    <w:p w14:paraId="7B179B52" w14:textId="77777777" w:rsidR="00B26194" w:rsidRDefault="00EA3DCA">
      <w:pPr>
        <w:pStyle w:val="BodyText"/>
        <w:ind w:left="100" w:right="579"/>
      </w:pPr>
      <w:r>
        <w:t>The Android open-source software stack consists of Java applications running on a Java- based, object-oriented application framework on top of Java core libraries running on a Dalvik virtual machine featuring JIT compilation.</w:t>
      </w:r>
    </w:p>
    <w:p w14:paraId="53AE8655" w14:textId="77777777" w:rsidR="00B26194" w:rsidRDefault="00B26194">
      <w:pPr>
        <w:pStyle w:val="BodyText"/>
        <w:spacing w:before="5"/>
      </w:pPr>
    </w:p>
    <w:p w14:paraId="69645A4C" w14:textId="77777777" w:rsidR="00B26194" w:rsidRDefault="00EA3DCA">
      <w:pPr>
        <w:pStyle w:val="BodyText"/>
        <w:ind w:left="100" w:right="605"/>
      </w:pPr>
      <w:r>
        <w:t>Android Studio is the official integrated development environment (IDE) for Android application development. It is based on the IntelliJ IDEA, a Java integrated development environment for software, and incorporates its code editing and developer tools.</w:t>
      </w:r>
    </w:p>
    <w:p w14:paraId="49E8F345" w14:textId="77777777" w:rsidR="00B26194" w:rsidRDefault="00B26194">
      <w:pPr>
        <w:pStyle w:val="BodyText"/>
        <w:spacing w:before="9"/>
        <w:rPr>
          <w:sz w:val="23"/>
        </w:rPr>
      </w:pPr>
    </w:p>
    <w:p w14:paraId="08C979DB" w14:textId="77777777" w:rsidR="00B26194" w:rsidRDefault="00EA3DCA">
      <w:pPr>
        <w:pStyle w:val="BodyText"/>
        <w:ind w:left="100" w:right="399"/>
      </w:pPr>
      <w:r>
        <w:t>To support application development within the Android operating system, Android Studio uses a Gradle-based build system, emulator, code templates, and Github integration. Every project in Android Studio has one or more modalities with source code and resource files. These modalities include Android app modules, Library modules, and Google App Engine modules.</w:t>
      </w:r>
    </w:p>
    <w:p w14:paraId="34548D97" w14:textId="77777777" w:rsidR="00B26194" w:rsidRDefault="00B26194">
      <w:pPr>
        <w:pStyle w:val="BodyText"/>
      </w:pPr>
    </w:p>
    <w:p w14:paraId="2AC8BB30" w14:textId="77777777" w:rsidR="00B26194" w:rsidRDefault="00EA3DCA">
      <w:pPr>
        <w:pStyle w:val="BodyText"/>
        <w:ind w:left="100" w:right="258"/>
      </w:pPr>
      <w:r>
        <w:t>Android Studio uses an Instant Push feature to push code and resource changes to a running application. A code editor assists the developer with writing code and offering code completion, refraction, and analysis. Applications built in Android Studio are then compiled into the APK format for submission to the Google Play Store.</w:t>
      </w:r>
    </w:p>
    <w:p w14:paraId="71C1F867" w14:textId="77777777" w:rsidR="00B26194" w:rsidRDefault="00B26194">
      <w:pPr>
        <w:pStyle w:val="BodyText"/>
      </w:pPr>
    </w:p>
    <w:p w14:paraId="39636AB3" w14:textId="77777777" w:rsidR="00B26194" w:rsidRDefault="00EA3DCA">
      <w:pPr>
        <w:pStyle w:val="BodyText"/>
        <w:spacing w:before="1"/>
        <w:ind w:left="100" w:right="332"/>
      </w:pPr>
      <w:r>
        <w:t>The software was first announced at Google I/O in May 2013, and the first stable build was released in December 2014. Android Studio is available for Mac, Windows, and Linux desktop platforms. It replaced Eclipse Android Development Tools (ADT) as the primary IDE for Android application development. Android Studio and the Software Development Kit can be downloaded directly from Google.</w:t>
      </w:r>
    </w:p>
    <w:p w14:paraId="3601226E" w14:textId="77777777" w:rsidR="00B26194" w:rsidRDefault="00B26194">
      <w:pPr>
        <w:pStyle w:val="BodyText"/>
        <w:spacing w:before="11"/>
        <w:rPr>
          <w:sz w:val="23"/>
        </w:rPr>
      </w:pPr>
    </w:p>
    <w:p w14:paraId="6492A1C9" w14:textId="77777777" w:rsidR="00B26194" w:rsidRDefault="00EA3DCA">
      <w:pPr>
        <w:pStyle w:val="BodyText"/>
        <w:ind w:left="100"/>
      </w:pPr>
      <w:r>
        <w:t xml:space="preserve">Download Link for Android SDK :- </w:t>
      </w:r>
      <w:hyperlink r:id="rId13">
        <w:r>
          <w:rPr>
            <w:color w:val="0562C1"/>
            <w:u w:val="single" w:color="0562C1"/>
          </w:rPr>
          <w:t>https://developer.android.com</w:t>
        </w:r>
      </w:hyperlink>
    </w:p>
    <w:p w14:paraId="68559554" w14:textId="77777777" w:rsidR="00B26194" w:rsidRDefault="00B26194">
      <w:pPr>
        <w:sectPr w:rsidR="00B26194">
          <w:type w:val="continuous"/>
          <w:pgSz w:w="11910" w:h="16840"/>
          <w:pgMar w:top="1340" w:right="1340" w:bottom="120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4E9447" w14:textId="77777777" w:rsidR="00B26194" w:rsidRDefault="00EA3DCA">
      <w:pPr>
        <w:pStyle w:val="Heading1"/>
      </w:pPr>
      <w:r>
        <w:lastRenderedPageBreak/>
        <w:t>Q2) Explain Manifest file.</w:t>
      </w:r>
    </w:p>
    <w:p w14:paraId="7F9B3CAF" w14:textId="77777777" w:rsidR="00B26194" w:rsidRDefault="00B26194">
      <w:pPr>
        <w:pStyle w:val="BodyText"/>
        <w:spacing w:before="7"/>
        <w:rPr>
          <w:b/>
          <w:sz w:val="26"/>
        </w:rPr>
      </w:pPr>
    </w:p>
    <w:p w14:paraId="0173FE10" w14:textId="77777777" w:rsidR="00B26194" w:rsidRDefault="00EA3DCA">
      <w:pPr>
        <w:pStyle w:val="Heading3"/>
        <w:spacing w:before="1"/>
      </w:pPr>
      <w:r>
        <w:t>AndroidManifest.xml file in android</w:t>
      </w:r>
    </w:p>
    <w:p w14:paraId="59E66249" w14:textId="77777777" w:rsidR="00B26194" w:rsidRDefault="00B26194">
      <w:pPr>
        <w:pStyle w:val="BodyText"/>
        <w:spacing w:before="11"/>
        <w:rPr>
          <w:b/>
          <w:sz w:val="23"/>
        </w:rPr>
      </w:pPr>
    </w:p>
    <w:p w14:paraId="76556661" w14:textId="77777777" w:rsidR="00B26194" w:rsidRDefault="00EA3DCA">
      <w:pPr>
        <w:ind w:left="100" w:right="157"/>
        <w:rPr>
          <w:sz w:val="24"/>
        </w:rPr>
      </w:pPr>
      <w:r>
        <w:rPr>
          <w:sz w:val="24"/>
        </w:rPr>
        <w:t xml:space="preserve">The </w:t>
      </w:r>
      <w:r>
        <w:rPr>
          <w:b/>
          <w:sz w:val="24"/>
        </w:rPr>
        <w:t xml:space="preserve">AndroidManifest.xml file </w:t>
      </w:r>
      <w:r>
        <w:rPr>
          <w:i/>
          <w:sz w:val="24"/>
        </w:rPr>
        <w:t>contains information of your package</w:t>
      </w:r>
      <w:r>
        <w:rPr>
          <w:sz w:val="24"/>
        </w:rPr>
        <w:t>, including components of the application such as activities, services, broadcast receivers, content providers etc.</w:t>
      </w:r>
    </w:p>
    <w:p w14:paraId="45459711" w14:textId="77777777" w:rsidR="00B26194" w:rsidRDefault="00B26194">
      <w:pPr>
        <w:pStyle w:val="BodyText"/>
        <w:spacing w:before="2"/>
      </w:pPr>
    </w:p>
    <w:p w14:paraId="19C13C86" w14:textId="77777777" w:rsidR="00B26194" w:rsidRDefault="00EA3DCA">
      <w:pPr>
        <w:pStyle w:val="BodyText"/>
        <w:spacing w:before="1"/>
        <w:ind w:left="100"/>
      </w:pPr>
      <w:r>
        <w:t>It performs some other tasks also:</w:t>
      </w:r>
    </w:p>
    <w:p w14:paraId="253B8FE3" w14:textId="77777777" w:rsidR="00B26194" w:rsidRDefault="00B26194">
      <w:pPr>
        <w:pStyle w:val="BodyText"/>
        <w:spacing w:before="4"/>
      </w:pPr>
    </w:p>
    <w:p w14:paraId="790BBB92" w14:textId="77777777" w:rsidR="00B26194" w:rsidRDefault="00EA3DCA">
      <w:pPr>
        <w:pStyle w:val="ListParagraph"/>
        <w:numPr>
          <w:ilvl w:val="0"/>
          <w:numId w:val="17"/>
        </w:numPr>
        <w:tabs>
          <w:tab w:val="left" w:pos="820"/>
          <w:tab w:val="left" w:pos="821"/>
        </w:tabs>
        <w:ind w:right="1072"/>
        <w:rPr>
          <w:sz w:val="24"/>
        </w:rPr>
      </w:pPr>
      <w:r>
        <w:rPr>
          <w:sz w:val="24"/>
        </w:rPr>
        <w:t xml:space="preserve">It is </w:t>
      </w:r>
      <w:r>
        <w:rPr>
          <w:b/>
          <w:sz w:val="24"/>
        </w:rPr>
        <w:t xml:space="preserve">responsible to protect the application </w:t>
      </w:r>
      <w:r>
        <w:rPr>
          <w:sz w:val="24"/>
        </w:rPr>
        <w:t>to access any protected parts by providing the</w:t>
      </w:r>
      <w:r>
        <w:rPr>
          <w:spacing w:val="-3"/>
          <w:sz w:val="24"/>
        </w:rPr>
        <w:t xml:space="preserve"> </w:t>
      </w:r>
      <w:r>
        <w:rPr>
          <w:sz w:val="24"/>
        </w:rPr>
        <w:t>permissions.</w:t>
      </w:r>
    </w:p>
    <w:p w14:paraId="5227D483" w14:textId="77777777" w:rsidR="00B26194" w:rsidRDefault="00EA3DCA">
      <w:pPr>
        <w:pStyle w:val="ListParagraph"/>
        <w:numPr>
          <w:ilvl w:val="0"/>
          <w:numId w:val="17"/>
        </w:numPr>
        <w:tabs>
          <w:tab w:val="left" w:pos="820"/>
          <w:tab w:val="left" w:pos="821"/>
        </w:tabs>
        <w:ind w:hanging="361"/>
        <w:rPr>
          <w:sz w:val="24"/>
        </w:rPr>
      </w:pPr>
      <w:r>
        <w:rPr>
          <w:sz w:val="24"/>
        </w:rPr>
        <w:t xml:space="preserve">It also </w:t>
      </w:r>
      <w:r>
        <w:rPr>
          <w:b/>
          <w:sz w:val="24"/>
        </w:rPr>
        <w:t xml:space="preserve">declares the android api </w:t>
      </w:r>
      <w:r>
        <w:rPr>
          <w:sz w:val="24"/>
        </w:rPr>
        <w:t>that the application is going to</w:t>
      </w:r>
      <w:r>
        <w:rPr>
          <w:spacing w:val="-4"/>
          <w:sz w:val="24"/>
        </w:rPr>
        <w:t xml:space="preserve"> </w:t>
      </w:r>
      <w:r>
        <w:rPr>
          <w:sz w:val="24"/>
        </w:rPr>
        <w:t>use.</w:t>
      </w:r>
    </w:p>
    <w:p w14:paraId="5D1084D2" w14:textId="77777777" w:rsidR="00B26194" w:rsidRDefault="00EA3DCA">
      <w:pPr>
        <w:pStyle w:val="ListParagraph"/>
        <w:numPr>
          <w:ilvl w:val="0"/>
          <w:numId w:val="17"/>
        </w:numPr>
        <w:tabs>
          <w:tab w:val="left" w:pos="820"/>
          <w:tab w:val="left" w:pos="821"/>
        </w:tabs>
        <w:ind w:right="205"/>
        <w:rPr>
          <w:sz w:val="24"/>
        </w:rPr>
      </w:pPr>
      <w:r>
        <w:rPr>
          <w:sz w:val="24"/>
        </w:rPr>
        <w:t xml:space="preserve">It </w:t>
      </w:r>
      <w:r>
        <w:rPr>
          <w:b/>
          <w:sz w:val="24"/>
        </w:rPr>
        <w:t>lists the instrumentation classes</w:t>
      </w:r>
      <w:r>
        <w:rPr>
          <w:sz w:val="24"/>
        </w:rPr>
        <w:t>. The instrumentation classes provides profiling and other informations. These informations are removed just before the application is published</w:t>
      </w:r>
      <w:r>
        <w:rPr>
          <w:spacing w:val="-1"/>
          <w:sz w:val="24"/>
        </w:rPr>
        <w:t xml:space="preserve"> </w:t>
      </w:r>
      <w:r>
        <w:rPr>
          <w:sz w:val="24"/>
        </w:rPr>
        <w:t>etc.</w:t>
      </w:r>
    </w:p>
    <w:p w14:paraId="5DC46752" w14:textId="77777777" w:rsidR="00B26194" w:rsidRDefault="00B26194">
      <w:pPr>
        <w:pStyle w:val="BodyText"/>
        <w:spacing w:before="6"/>
      </w:pPr>
    </w:p>
    <w:p w14:paraId="52BC985E" w14:textId="77777777" w:rsidR="00B26194" w:rsidRDefault="00EA3DCA">
      <w:pPr>
        <w:pStyle w:val="BodyText"/>
        <w:ind w:left="100" w:right="932"/>
      </w:pPr>
      <w:r>
        <w:t>This is the required xml file for all the android application and located inside the root directory.</w:t>
      </w:r>
    </w:p>
    <w:p w14:paraId="282E3759" w14:textId="77777777" w:rsidR="00B26194" w:rsidRDefault="00B26194">
      <w:pPr>
        <w:pStyle w:val="BodyText"/>
        <w:spacing w:before="2"/>
      </w:pPr>
    </w:p>
    <w:p w14:paraId="100E2C13" w14:textId="77777777" w:rsidR="00B26194" w:rsidRDefault="00EA3DCA">
      <w:pPr>
        <w:pStyle w:val="BodyText"/>
        <w:ind w:left="100"/>
      </w:pPr>
      <w:r>
        <w:t>A simple AndroidManifest.xml file looks like this:</w:t>
      </w:r>
    </w:p>
    <w:p w14:paraId="0ABD871C" w14:textId="77777777" w:rsidR="00B26194" w:rsidRDefault="00B26194">
      <w:pPr>
        <w:pStyle w:val="BodyText"/>
        <w:rPr>
          <w:sz w:val="26"/>
        </w:rPr>
      </w:pPr>
    </w:p>
    <w:p w14:paraId="23F4E51C" w14:textId="77777777" w:rsidR="00B26194" w:rsidRDefault="00B26194">
      <w:pPr>
        <w:pStyle w:val="BodyText"/>
        <w:rPr>
          <w:sz w:val="26"/>
        </w:rPr>
      </w:pPr>
    </w:p>
    <w:p w14:paraId="050635E6" w14:textId="77777777" w:rsidR="00B26194" w:rsidRDefault="00B26194">
      <w:pPr>
        <w:pStyle w:val="BodyText"/>
        <w:rPr>
          <w:sz w:val="26"/>
        </w:rPr>
      </w:pPr>
    </w:p>
    <w:p w14:paraId="5A4E5A0C" w14:textId="77777777" w:rsidR="00B26194" w:rsidRDefault="00B26194">
      <w:pPr>
        <w:pStyle w:val="BodyText"/>
        <w:rPr>
          <w:sz w:val="26"/>
        </w:rPr>
      </w:pPr>
    </w:p>
    <w:p w14:paraId="0AE15F9F" w14:textId="77777777" w:rsidR="00B26194" w:rsidRDefault="00B26194">
      <w:pPr>
        <w:pStyle w:val="BodyText"/>
        <w:rPr>
          <w:sz w:val="26"/>
        </w:rPr>
      </w:pPr>
    </w:p>
    <w:p w14:paraId="031E0166" w14:textId="77777777" w:rsidR="00B26194" w:rsidRDefault="00B26194">
      <w:pPr>
        <w:pStyle w:val="BodyText"/>
        <w:rPr>
          <w:sz w:val="26"/>
        </w:rPr>
      </w:pPr>
    </w:p>
    <w:p w14:paraId="31286718" w14:textId="77777777" w:rsidR="00B26194" w:rsidRDefault="00B26194">
      <w:pPr>
        <w:pStyle w:val="BodyText"/>
        <w:spacing w:before="2"/>
        <w:rPr>
          <w:sz w:val="38"/>
        </w:rPr>
      </w:pPr>
    </w:p>
    <w:p w14:paraId="7607D0AB" w14:textId="77777777" w:rsidR="00B26194" w:rsidRDefault="00EA3DCA">
      <w:pPr>
        <w:pStyle w:val="ListParagraph"/>
        <w:numPr>
          <w:ilvl w:val="0"/>
          <w:numId w:val="16"/>
        </w:numPr>
        <w:tabs>
          <w:tab w:val="left" w:pos="821"/>
        </w:tabs>
        <w:ind w:hanging="361"/>
        <w:rPr>
          <w:sz w:val="24"/>
        </w:rPr>
      </w:pPr>
      <w:r>
        <w:rPr>
          <w:sz w:val="24"/>
        </w:rPr>
        <w:t>&lt;manifest</w:t>
      </w:r>
      <w:r>
        <w:rPr>
          <w:spacing w:val="-1"/>
          <w:sz w:val="24"/>
        </w:rPr>
        <w:t xml:space="preserve"> </w:t>
      </w:r>
      <w:r>
        <w:rPr>
          <w:sz w:val="24"/>
        </w:rPr>
        <w:t>xmlns:android="</w:t>
      </w:r>
      <w:hyperlink r:id="rId14">
        <w:r>
          <w:rPr>
            <w:sz w:val="24"/>
          </w:rPr>
          <w:t>http://schemas.android.com/apk/res/android</w:t>
        </w:r>
      </w:hyperlink>
      <w:r>
        <w:rPr>
          <w:sz w:val="24"/>
        </w:rPr>
        <w:t>"</w:t>
      </w:r>
    </w:p>
    <w:p w14:paraId="24DD35DF" w14:textId="77777777" w:rsidR="00B26194" w:rsidRDefault="00EA3DCA">
      <w:pPr>
        <w:pStyle w:val="ListParagraph"/>
        <w:numPr>
          <w:ilvl w:val="0"/>
          <w:numId w:val="16"/>
        </w:numPr>
        <w:tabs>
          <w:tab w:val="left" w:pos="1060"/>
          <w:tab w:val="left" w:pos="1061"/>
        </w:tabs>
        <w:ind w:left="1060" w:hanging="601"/>
        <w:rPr>
          <w:sz w:val="24"/>
        </w:rPr>
      </w:pPr>
      <w:r>
        <w:rPr>
          <w:sz w:val="24"/>
        </w:rPr>
        <w:t>package="com.javatpoint.hello"</w:t>
      </w:r>
    </w:p>
    <w:p w14:paraId="55686854" w14:textId="77777777" w:rsidR="00B26194" w:rsidRDefault="00EA3DCA">
      <w:pPr>
        <w:pStyle w:val="ListParagraph"/>
        <w:numPr>
          <w:ilvl w:val="0"/>
          <w:numId w:val="16"/>
        </w:numPr>
        <w:tabs>
          <w:tab w:val="left" w:pos="1060"/>
          <w:tab w:val="left" w:pos="1061"/>
        </w:tabs>
        <w:ind w:left="1060" w:hanging="601"/>
        <w:rPr>
          <w:sz w:val="24"/>
        </w:rPr>
      </w:pPr>
      <w:r>
        <w:rPr>
          <w:sz w:val="24"/>
        </w:rPr>
        <w:t>android:versionCode="1"</w:t>
      </w:r>
    </w:p>
    <w:p w14:paraId="217740D3" w14:textId="77777777" w:rsidR="00B26194" w:rsidRDefault="00EA3DCA">
      <w:pPr>
        <w:pStyle w:val="ListParagraph"/>
        <w:numPr>
          <w:ilvl w:val="0"/>
          <w:numId w:val="16"/>
        </w:numPr>
        <w:tabs>
          <w:tab w:val="left" w:pos="1060"/>
          <w:tab w:val="left" w:pos="1061"/>
        </w:tabs>
        <w:ind w:left="460" w:right="5258" w:firstLine="0"/>
        <w:rPr>
          <w:sz w:val="24"/>
        </w:rPr>
      </w:pPr>
      <w:r>
        <w:rPr>
          <w:sz w:val="24"/>
        </w:rPr>
        <w:t xml:space="preserve">android:versionName="1.0" </w:t>
      </w:r>
      <w:r>
        <w:rPr>
          <w:spacing w:val="-15"/>
          <w:sz w:val="24"/>
        </w:rPr>
        <w:t xml:space="preserve">&gt; </w:t>
      </w:r>
      <w:r>
        <w:rPr>
          <w:sz w:val="24"/>
        </w:rPr>
        <w:t>5.</w:t>
      </w:r>
    </w:p>
    <w:p w14:paraId="76FE9E1D" w14:textId="77777777" w:rsidR="00B26194" w:rsidRDefault="00EA3DCA">
      <w:pPr>
        <w:pStyle w:val="ListParagraph"/>
        <w:numPr>
          <w:ilvl w:val="0"/>
          <w:numId w:val="15"/>
        </w:numPr>
        <w:tabs>
          <w:tab w:val="left" w:pos="1060"/>
          <w:tab w:val="left" w:pos="1061"/>
        </w:tabs>
        <w:ind w:hanging="601"/>
        <w:rPr>
          <w:sz w:val="24"/>
        </w:rPr>
      </w:pPr>
      <w:r>
        <w:rPr>
          <w:sz w:val="24"/>
        </w:rPr>
        <w:t>&lt;uses-sdk</w:t>
      </w:r>
    </w:p>
    <w:p w14:paraId="2104B8F8" w14:textId="77777777" w:rsidR="00B26194" w:rsidRDefault="00EA3DCA">
      <w:pPr>
        <w:pStyle w:val="ListParagraph"/>
        <w:numPr>
          <w:ilvl w:val="0"/>
          <w:numId w:val="15"/>
        </w:numPr>
        <w:tabs>
          <w:tab w:val="left" w:pos="1300"/>
          <w:tab w:val="left" w:pos="1301"/>
        </w:tabs>
        <w:ind w:left="1300" w:hanging="841"/>
        <w:rPr>
          <w:sz w:val="24"/>
        </w:rPr>
      </w:pPr>
      <w:r>
        <w:rPr>
          <w:sz w:val="24"/>
        </w:rPr>
        <w:t>android:minSdkVersion="8"</w:t>
      </w:r>
    </w:p>
    <w:p w14:paraId="4D38D471" w14:textId="77777777" w:rsidR="00B26194" w:rsidRDefault="00EA3DCA">
      <w:pPr>
        <w:pStyle w:val="ListParagraph"/>
        <w:numPr>
          <w:ilvl w:val="0"/>
          <w:numId w:val="15"/>
        </w:numPr>
        <w:tabs>
          <w:tab w:val="left" w:pos="1300"/>
          <w:tab w:val="left" w:pos="1301"/>
        </w:tabs>
        <w:ind w:left="460" w:right="4607" w:firstLine="0"/>
        <w:rPr>
          <w:sz w:val="24"/>
        </w:rPr>
      </w:pPr>
      <w:r>
        <w:rPr>
          <w:sz w:val="24"/>
        </w:rPr>
        <w:t xml:space="preserve">android:targetSdkVersion="15" </w:t>
      </w:r>
      <w:r>
        <w:rPr>
          <w:spacing w:val="-4"/>
          <w:sz w:val="24"/>
        </w:rPr>
        <w:t xml:space="preserve">/&gt; </w:t>
      </w:r>
      <w:r>
        <w:rPr>
          <w:sz w:val="24"/>
        </w:rPr>
        <w:t>9.</w:t>
      </w:r>
    </w:p>
    <w:p w14:paraId="183ABE6E" w14:textId="77777777" w:rsidR="00B26194" w:rsidRDefault="00EA3DCA">
      <w:pPr>
        <w:pStyle w:val="ListParagraph"/>
        <w:numPr>
          <w:ilvl w:val="0"/>
          <w:numId w:val="14"/>
        </w:numPr>
        <w:tabs>
          <w:tab w:val="left" w:pos="1060"/>
          <w:tab w:val="left" w:pos="1061"/>
        </w:tabs>
        <w:ind w:hanging="601"/>
        <w:rPr>
          <w:sz w:val="24"/>
        </w:rPr>
      </w:pPr>
      <w:r>
        <w:rPr>
          <w:sz w:val="24"/>
        </w:rPr>
        <w:t>&lt;application</w:t>
      </w:r>
    </w:p>
    <w:p w14:paraId="20A85176" w14:textId="77777777" w:rsidR="00B26194" w:rsidRDefault="00EA3DCA">
      <w:pPr>
        <w:pStyle w:val="ListParagraph"/>
        <w:numPr>
          <w:ilvl w:val="0"/>
          <w:numId w:val="14"/>
        </w:numPr>
        <w:tabs>
          <w:tab w:val="left" w:pos="1300"/>
          <w:tab w:val="left" w:pos="1301"/>
        </w:tabs>
        <w:ind w:left="1300" w:hanging="841"/>
        <w:rPr>
          <w:sz w:val="24"/>
        </w:rPr>
      </w:pPr>
      <w:r>
        <w:rPr>
          <w:sz w:val="24"/>
        </w:rPr>
        <w:t>android:icon="@drawable/ic_launcher"</w:t>
      </w:r>
    </w:p>
    <w:p w14:paraId="7449EAFD" w14:textId="77777777" w:rsidR="00B26194" w:rsidRDefault="00EA3DCA">
      <w:pPr>
        <w:pStyle w:val="ListParagraph"/>
        <w:numPr>
          <w:ilvl w:val="0"/>
          <w:numId w:val="14"/>
        </w:numPr>
        <w:tabs>
          <w:tab w:val="left" w:pos="1300"/>
          <w:tab w:val="left" w:pos="1301"/>
        </w:tabs>
        <w:spacing w:before="1"/>
        <w:ind w:left="1300" w:hanging="841"/>
        <w:rPr>
          <w:sz w:val="24"/>
        </w:rPr>
      </w:pPr>
      <w:r>
        <w:rPr>
          <w:sz w:val="24"/>
        </w:rPr>
        <w:t>android:label="@string/app_name"</w:t>
      </w:r>
    </w:p>
    <w:p w14:paraId="52C8E4EB" w14:textId="77777777" w:rsidR="00B26194" w:rsidRDefault="00EA3DCA">
      <w:pPr>
        <w:pStyle w:val="ListParagraph"/>
        <w:numPr>
          <w:ilvl w:val="0"/>
          <w:numId w:val="14"/>
        </w:numPr>
        <w:tabs>
          <w:tab w:val="left" w:pos="1300"/>
          <w:tab w:val="left" w:pos="1301"/>
        </w:tabs>
        <w:ind w:left="1300" w:hanging="841"/>
        <w:rPr>
          <w:sz w:val="24"/>
        </w:rPr>
      </w:pPr>
      <w:r>
        <w:rPr>
          <w:sz w:val="24"/>
        </w:rPr>
        <w:t>android:theme="@style/AppTheme" &gt;</w:t>
      </w:r>
    </w:p>
    <w:p w14:paraId="0002F2B4" w14:textId="77777777" w:rsidR="00B26194" w:rsidRDefault="00EA3DCA">
      <w:pPr>
        <w:pStyle w:val="ListParagraph"/>
        <w:numPr>
          <w:ilvl w:val="0"/>
          <w:numId w:val="14"/>
        </w:numPr>
        <w:tabs>
          <w:tab w:val="left" w:pos="1300"/>
          <w:tab w:val="left" w:pos="1301"/>
        </w:tabs>
        <w:ind w:left="1300" w:hanging="841"/>
        <w:rPr>
          <w:sz w:val="24"/>
        </w:rPr>
      </w:pPr>
      <w:r>
        <w:rPr>
          <w:sz w:val="24"/>
        </w:rPr>
        <w:t>&lt;activity</w:t>
      </w:r>
    </w:p>
    <w:p w14:paraId="0C258304" w14:textId="77777777" w:rsidR="00B26194" w:rsidRDefault="00EA3DCA">
      <w:pPr>
        <w:pStyle w:val="ListParagraph"/>
        <w:numPr>
          <w:ilvl w:val="0"/>
          <w:numId w:val="14"/>
        </w:numPr>
        <w:tabs>
          <w:tab w:val="left" w:pos="1540"/>
          <w:tab w:val="left" w:pos="1541"/>
        </w:tabs>
        <w:ind w:left="1540" w:hanging="1081"/>
        <w:rPr>
          <w:sz w:val="24"/>
        </w:rPr>
      </w:pPr>
      <w:r>
        <w:rPr>
          <w:sz w:val="24"/>
        </w:rPr>
        <w:t>android:name=".MainActivity"</w:t>
      </w:r>
    </w:p>
    <w:p w14:paraId="161FD699" w14:textId="77777777" w:rsidR="00B26194" w:rsidRDefault="00EA3DCA">
      <w:pPr>
        <w:pStyle w:val="ListParagraph"/>
        <w:numPr>
          <w:ilvl w:val="0"/>
          <w:numId w:val="14"/>
        </w:numPr>
        <w:tabs>
          <w:tab w:val="left" w:pos="1540"/>
          <w:tab w:val="left" w:pos="1541"/>
        </w:tabs>
        <w:ind w:left="1540" w:hanging="1081"/>
        <w:rPr>
          <w:sz w:val="24"/>
        </w:rPr>
      </w:pPr>
      <w:r>
        <w:rPr>
          <w:sz w:val="24"/>
        </w:rPr>
        <w:t>android:label="@string/title_activity_main"</w:t>
      </w:r>
      <w:r>
        <w:rPr>
          <w:spacing w:val="-1"/>
          <w:sz w:val="24"/>
        </w:rPr>
        <w:t xml:space="preserve"> </w:t>
      </w:r>
      <w:r>
        <w:rPr>
          <w:sz w:val="24"/>
        </w:rPr>
        <w:t>&gt;</w:t>
      </w:r>
    </w:p>
    <w:p w14:paraId="5E7857FC" w14:textId="77777777" w:rsidR="00B26194" w:rsidRDefault="00EA3DCA">
      <w:pPr>
        <w:pStyle w:val="ListParagraph"/>
        <w:numPr>
          <w:ilvl w:val="0"/>
          <w:numId w:val="14"/>
        </w:numPr>
        <w:tabs>
          <w:tab w:val="left" w:pos="1540"/>
          <w:tab w:val="left" w:pos="1541"/>
        </w:tabs>
        <w:ind w:left="1540" w:hanging="1081"/>
        <w:rPr>
          <w:sz w:val="24"/>
        </w:rPr>
      </w:pPr>
      <w:r>
        <w:rPr>
          <w:sz w:val="24"/>
        </w:rPr>
        <w:t>&lt;intent-filter&gt;</w:t>
      </w:r>
    </w:p>
    <w:p w14:paraId="49D44C51" w14:textId="77777777" w:rsidR="00B26194" w:rsidRDefault="00EA3DCA">
      <w:pPr>
        <w:pStyle w:val="ListParagraph"/>
        <w:numPr>
          <w:ilvl w:val="0"/>
          <w:numId w:val="14"/>
        </w:numPr>
        <w:tabs>
          <w:tab w:val="left" w:pos="1780"/>
          <w:tab w:val="left" w:pos="1781"/>
        </w:tabs>
        <w:ind w:left="460" w:right="2060" w:firstLine="0"/>
        <w:rPr>
          <w:sz w:val="24"/>
        </w:rPr>
      </w:pPr>
      <w:r>
        <w:rPr>
          <w:sz w:val="24"/>
        </w:rPr>
        <w:t>&lt;action android:name="android.intent.action.MAIN" /&gt; 19.</w:t>
      </w:r>
    </w:p>
    <w:p w14:paraId="70809D3C" w14:textId="77777777" w:rsidR="00B26194" w:rsidRDefault="00EA3DCA">
      <w:pPr>
        <w:pStyle w:val="ListParagraph"/>
        <w:numPr>
          <w:ilvl w:val="0"/>
          <w:numId w:val="13"/>
        </w:numPr>
        <w:tabs>
          <w:tab w:val="left" w:pos="1780"/>
          <w:tab w:val="left" w:pos="1781"/>
        </w:tabs>
        <w:ind w:hanging="1321"/>
        <w:rPr>
          <w:sz w:val="24"/>
        </w:rPr>
      </w:pPr>
      <w:r>
        <w:rPr>
          <w:sz w:val="24"/>
        </w:rPr>
        <w:t>&lt;category android:name="android.intent.category.LAUNCHER"</w:t>
      </w:r>
      <w:r>
        <w:rPr>
          <w:spacing w:val="-3"/>
          <w:sz w:val="24"/>
        </w:rPr>
        <w:t xml:space="preserve"> </w:t>
      </w:r>
      <w:r>
        <w:rPr>
          <w:sz w:val="24"/>
        </w:rPr>
        <w:t>/&gt;</w:t>
      </w:r>
    </w:p>
    <w:p w14:paraId="111CF086" w14:textId="77777777" w:rsidR="00B26194" w:rsidRDefault="00EA3DCA">
      <w:pPr>
        <w:pStyle w:val="ListParagraph"/>
        <w:numPr>
          <w:ilvl w:val="0"/>
          <w:numId w:val="13"/>
        </w:numPr>
        <w:tabs>
          <w:tab w:val="left" w:pos="1540"/>
          <w:tab w:val="left" w:pos="1541"/>
        </w:tabs>
        <w:ind w:left="1540" w:hanging="1081"/>
        <w:rPr>
          <w:sz w:val="24"/>
        </w:rPr>
      </w:pPr>
      <w:r>
        <w:rPr>
          <w:sz w:val="24"/>
        </w:rPr>
        <w:t>&lt;/intent-filter&gt;</w:t>
      </w:r>
    </w:p>
    <w:p w14:paraId="1E44038C" w14:textId="77777777" w:rsidR="00B26194" w:rsidRDefault="00B26194">
      <w:pPr>
        <w:rPr>
          <w:sz w:val="24"/>
        </w:r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3248D48C" w14:textId="77777777" w:rsidR="00B26194" w:rsidRDefault="00EA3DCA">
      <w:pPr>
        <w:pStyle w:val="ListParagraph"/>
        <w:numPr>
          <w:ilvl w:val="0"/>
          <w:numId w:val="13"/>
        </w:numPr>
        <w:tabs>
          <w:tab w:val="left" w:pos="1300"/>
          <w:tab w:val="left" w:pos="1301"/>
        </w:tabs>
        <w:spacing w:before="80"/>
        <w:ind w:left="1300" w:hanging="841"/>
        <w:rPr>
          <w:sz w:val="24"/>
        </w:rPr>
      </w:pPr>
      <w:r>
        <w:rPr>
          <w:sz w:val="24"/>
        </w:rPr>
        <w:lastRenderedPageBreak/>
        <w:t>&lt;/activity&gt;</w:t>
      </w:r>
    </w:p>
    <w:p w14:paraId="2F0ECBAA" w14:textId="77777777" w:rsidR="00B26194" w:rsidRDefault="00EA3DCA">
      <w:pPr>
        <w:pStyle w:val="ListParagraph"/>
        <w:numPr>
          <w:ilvl w:val="0"/>
          <w:numId w:val="13"/>
        </w:numPr>
        <w:tabs>
          <w:tab w:val="left" w:pos="1060"/>
          <w:tab w:val="left" w:pos="1061"/>
        </w:tabs>
        <w:ind w:left="460" w:right="6761" w:firstLine="0"/>
        <w:rPr>
          <w:sz w:val="24"/>
        </w:rPr>
      </w:pPr>
      <w:r>
        <w:rPr>
          <w:spacing w:val="-3"/>
          <w:sz w:val="24"/>
        </w:rPr>
        <w:t xml:space="preserve">&lt;/application&gt; </w:t>
      </w:r>
      <w:r>
        <w:rPr>
          <w:sz w:val="24"/>
        </w:rPr>
        <w:t>24.</w:t>
      </w:r>
    </w:p>
    <w:p w14:paraId="65A7F333" w14:textId="77777777" w:rsidR="00B26194" w:rsidRDefault="00EA3DCA">
      <w:pPr>
        <w:pStyle w:val="BodyText"/>
        <w:ind w:left="460"/>
      </w:pPr>
      <w:r>
        <w:t>25. &lt;/manifest&gt;</w:t>
      </w:r>
    </w:p>
    <w:p w14:paraId="7729DF70" w14:textId="77777777" w:rsidR="00B26194" w:rsidRDefault="00B26194">
      <w:pPr>
        <w:pStyle w:val="BodyText"/>
        <w:spacing w:before="9"/>
      </w:pPr>
    </w:p>
    <w:p w14:paraId="1C6DCBD1" w14:textId="77777777" w:rsidR="00B26194" w:rsidRDefault="00EA3DCA">
      <w:pPr>
        <w:pStyle w:val="Heading3"/>
        <w:spacing w:before="1"/>
      </w:pPr>
      <w:r>
        <w:t>Elements of the AndroidManifest.xml file</w:t>
      </w:r>
    </w:p>
    <w:p w14:paraId="3B30DBC8" w14:textId="77777777" w:rsidR="00B26194" w:rsidRDefault="00B26194">
      <w:pPr>
        <w:pStyle w:val="BodyText"/>
        <w:spacing w:before="9"/>
        <w:rPr>
          <w:b/>
          <w:sz w:val="23"/>
        </w:rPr>
      </w:pPr>
    </w:p>
    <w:p w14:paraId="5C6C4CBD" w14:textId="77777777" w:rsidR="00B26194" w:rsidRDefault="00EA3DCA">
      <w:pPr>
        <w:pStyle w:val="BodyText"/>
        <w:ind w:left="100"/>
      </w:pPr>
      <w:r>
        <w:t>The elements used in the above xml file are described below.</w:t>
      </w:r>
    </w:p>
    <w:p w14:paraId="41C8DAA2" w14:textId="77777777" w:rsidR="00B26194" w:rsidRDefault="00B26194">
      <w:pPr>
        <w:pStyle w:val="BodyText"/>
        <w:spacing w:before="9"/>
      </w:pPr>
    </w:p>
    <w:p w14:paraId="517848E0" w14:textId="77777777" w:rsidR="00B26194" w:rsidRDefault="00EA3DCA">
      <w:pPr>
        <w:pStyle w:val="Heading3"/>
      </w:pPr>
      <w:r>
        <w:t>&lt;manifest&gt;</w:t>
      </w:r>
    </w:p>
    <w:p w14:paraId="0E9092EB" w14:textId="77777777" w:rsidR="00B26194" w:rsidRDefault="00B26194">
      <w:pPr>
        <w:pStyle w:val="BodyText"/>
        <w:rPr>
          <w:b/>
        </w:rPr>
      </w:pPr>
    </w:p>
    <w:p w14:paraId="5B60F72B" w14:textId="77777777" w:rsidR="00B26194" w:rsidRDefault="00EA3DCA">
      <w:pPr>
        <w:pStyle w:val="BodyText"/>
        <w:ind w:left="100" w:right="425"/>
      </w:pPr>
      <w:r>
        <w:rPr>
          <w:b/>
        </w:rPr>
        <w:t xml:space="preserve">manifest </w:t>
      </w:r>
      <w:r>
        <w:t xml:space="preserve">is the root element of the AndroidManifest.xml file. It has </w:t>
      </w:r>
      <w:r>
        <w:rPr>
          <w:b/>
        </w:rPr>
        <w:t xml:space="preserve">package </w:t>
      </w:r>
      <w:r>
        <w:t>attribute that describes the package name of the activity class.</w:t>
      </w:r>
    </w:p>
    <w:p w14:paraId="31F7167F" w14:textId="77777777" w:rsidR="00B26194" w:rsidRDefault="00B26194">
      <w:pPr>
        <w:pStyle w:val="BodyText"/>
        <w:spacing w:before="8"/>
      </w:pPr>
    </w:p>
    <w:p w14:paraId="6F26D2DC" w14:textId="77777777" w:rsidR="00B26194" w:rsidRDefault="00EA3DCA">
      <w:pPr>
        <w:pStyle w:val="Heading3"/>
      </w:pPr>
      <w:r>
        <w:t>&lt;application&gt;</w:t>
      </w:r>
    </w:p>
    <w:p w14:paraId="3F744220" w14:textId="77777777" w:rsidR="00B26194" w:rsidRDefault="00B26194">
      <w:pPr>
        <w:pStyle w:val="BodyText"/>
        <w:rPr>
          <w:b/>
        </w:rPr>
      </w:pPr>
    </w:p>
    <w:p w14:paraId="6A19975F" w14:textId="77777777" w:rsidR="00B26194" w:rsidRDefault="00EA3DCA">
      <w:pPr>
        <w:pStyle w:val="BodyText"/>
        <w:ind w:left="100" w:right="93"/>
      </w:pPr>
      <w:r>
        <w:rPr>
          <w:b/>
        </w:rPr>
        <w:t xml:space="preserve">application </w:t>
      </w:r>
      <w:r>
        <w:t>is the subelement of the manifest. It includes the namespace declaration. This element contains several subelements that declares the application component such as activity etc.</w:t>
      </w:r>
    </w:p>
    <w:p w14:paraId="72D0F7DE" w14:textId="77777777" w:rsidR="00B26194" w:rsidRDefault="00B26194">
      <w:pPr>
        <w:pStyle w:val="BodyText"/>
        <w:spacing w:before="5"/>
      </w:pPr>
    </w:p>
    <w:p w14:paraId="55C1F01D" w14:textId="77777777" w:rsidR="00B26194" w:rsidRDefault="00EA3DCA">
      <w:pPr>
        <w:pStyle w:val="BodyText"/>
        <w:spacing w:line="484" w:lineRule="auto"/>
        <w:ind w:left="100" w:right="1738"/>
      </w:pPr>
      <w:r>
        <w:t xml:space="preserve">The commonly used attributes are of this element are </w:t>
      </w:r>
      <w:r>
        <w:rPr>
          <w:b/>
        </w:rPr>
        <w:t>icon</w:t>
      </w:r>
      <w:r>
        <w:t xml:space="preserve">, </w:t>
      </w:r>
      <w:r>
        <w:rPr>
          <w:b/>
        </w:rPr>
        <w:t>label</w:t>
      </w:r>
      <w:r>
        <w:t xml:space="preserve">, </w:t>
      </w:r>
      <w:r>
        <w:rPr>
          <w:b/>
        </w:rPr>
        <w:t xml:space="preserve">theme </w:t>
      </w:r>
      <w:r>
        <w:t xml:space="preserve">etc. </w:t>
      </w:r>
      <w:r>
        <w:rPr>
          <w:b/>
        </w:rPr>
        <w:t xml:space="preserve">android:icon </w:t>
      </w:r>
      <w:r>
        <w:t xml:space="preserve">represents the icon for all the android application components. </w:t>
      </w:r>
      <w:r>
        <w:rPr>
          <w:b/>
        </w:rPr>
        <w:t xml:space="preserve">android:label </w:t>
      </w:r>
      <w:r>
        <w:t xml:space="preserve">works as the default label for all the application components. </w:t>
      </w:r>
      <w:r>
        <w:rPr>
          <w:b/>
        </w:rPr>
        <w:t xml:space="preserve">android:theme </w:t>
      </w:r>
      <w:r>
        <w:t>represents a common theme for all the android activities.</w:t>
      </w:r>
    </w:p>
    <w:p w14:paraId="0C257B1B" w14:textId="77777777" w:rsidR="00B26194" w:rsidRDefault="00EA3DCA">
      <w:pPr>
        <w:pStyle w:val="Heading3"/>
        <w:spacing w:line="274" w:lineRule="exact"/>
      </w:pPr>
      <w:r>
        <w:t>&lt;activity&gt;</w:t>
      </w:r>
    </w:p>
    <w:p w14:paraId="14F063DF" w14:textId="77777777" w:rsidR="00B26194" w:rsidRDefault="00B26194">
      <w:pPr>
        <w:pStyle w:val="BodyText"/>
        <w:rPr>
          <w:b/>
        </w:rPr>
      </w:pPr>
    </w:p>
    <w:p w14:paraId="65342A2A" w14:textId="77777777" w:rsidR="00B26194" w:rsidRDefault="00EA3DCA">
      <w:pPr>
        <w:pStyle w:val="BodyText"/>
        <w:ind w:left="100" w:right="99"/>
      </w:pPr>
      <w:r>
        <w:rPr>
          <w:b/>
        </w:rPr>
        <w:t xml:space="preserve">activity </w:t>
      </w:r>
      <w:r>
        <w:t>is the subelement of application and represents an activity that must be defined in the AndroidManifest.xml file. It has many attributes such as label, name, theme, launchMode etc.</w:t>
      </w:r>
    </w:p>
    <w:p w14:paraId="1D428A64" w14:textId="77777777" w:rsidR="00B26194" w:rsidRDefault="00B26194">
      <w:pPr>
        <w:pStyle w:val="BodyText"/>
        <w:spacing w:before="3"/>
      </w:pPr>
    </w:p>
    <w:p w14:paraId="1CC3DED8" w14:textId="77777777" w:rsidR="00B26194" w:rsidRDefault="00EA3DCA">
      <w:pPr>
        <w:ind w:left="100"/>
        <w:rPr>
          <w:sz w:val="24"/>
        </w:rPr>
      </w:pPr>
      <w:r>
        <w:rPr>
          <w:b/>
          <w:sz w:val="24"/>
        </w:rPr>
        <w:t xml:space="preserve">android:label </w:t>
      </w:r>
      <w:r>
        <w:rPr>
          <w:sz w:val="24"/>
        </w:rPr>
        <w:t>represents a label i.e. displayed on the screen.</w:t>
      </w:r>
    </w:p>
    <w:p w14:paraId="2148C702" w14:textId="77777777" w:rsidR="00B26194" w:rsidRDefault="00B26194">
      <w:pPr>
        <w:pStyle w:val="BodyText"/>
        <w:spacing w:before="4"/>
      </w:pPr>
    </w:p>
    <w:p w14:paraId="00075698" w14:textId="77777777" w:rsidR="00B26194" w:rsidRDefault="00EA3DCA">
      <w:pPr>
        <w:pStyle w:val="BodyText"/>
        <w:spacing w:before="1"/>
        <w:ind w:left="100"/>
      </w:pPr>
      <w:r>
        <w:rPr>
          <w:b/>
        </w:rPr>
        <w:t xml:space="preserve">android:name </w:t>
      </w:r>
      <w:r>
        <w:t>represents a name for the activity class. It is required attribute.</w:t>
      </w:r>
    </w:p>
    <w:p w14:paraId="3491C7E8" w14:textId="77777777" w:rsidR="00B26194" w:rsidRDefault="00B26194">
      <w:pPr>
        <w:pStyle w:val="BodyText"/>
        <w:spacing w:before="9"/>
      </w:pPr>
    </w:p>
    <w:p w14:paraId="57AEDC15" w14:textId="77777777" w:rsidR="00B26194" w:rsidRDefault="00EA3DCA">
      <w:pPr>
        <w:pStyle w:val="Heading3"/>
      </w:pPr>
      <w:r>
        <w:t>&lt;intent-filter&gt;</w:t>
      </w:r>
    </w:p>
    <w:p w14:paraId="6A3E0012" w14:textId="77777777" w:rsidR="00B26194" w:rsidRDefault="00B26194">
      <w:pPr>
        <w:pStyle w:val="BodyText"/>
        <w:spacing w:before="10"/>
        <w:rPr>
          <w:b/>
          <w:sz w:val="23"/>
        </w:rPr>
      </w:pPr>
    </w:p>
    <w:p w14:paraId="6795A8B3" w14:textId="77777777" w:rsidR="00B26194" w:rsidRDefault="00EA3DCA">
      <w:pPr>
        <w:pStyle w:val="BodyText"/>
        <w:ind w:left="100" w:right="279"/>
      </w:pPr>
      <w:r>
        <w:rPr>
          <w:b/>
        </w:rPr>
        <w:t xml:space="preserve">intent-filter </w:t>
      </w:r>
      <w:r>
        <w:t>is the sub-element of activity that describes the type of intent to which activity, service or broadcast receiver can respond to.</w:t>
      </w:r>
    </w:p>
    <w:p w14:paraId="7375C606" w14:textId="77777777" w:rsidR="00B26194" w:rsidRDefault="00B26194">
      <w:pPr>
        <w:pStyle w:val="BodyText"/>
        <w:spacing w:before="10"/>
      </w:pPr>
    </w:p>
    <w:p w14:paraId="083ABCB5" w14:textId="77777777" w:rsidR="00B26194" w:rsidRDefault="00EA3DCA">
      <w:pPr>
        <w:pStyle w:val="Heading3"/>
      </w:pPr>
      <w:r>
        <w:t>&lt;action&gt;</w:t>
      </w:r>
    </w:p>
    <w:p w14:paraId="50662E37" w14:textId="77777777" w:rsidR="00B26194" w:rsidRDefault="00B26194">
      <w:pPr>
        <w:pStyle w:val="BodyText"/>
        <w:rPr>
          <w:b/>
        </w:rPr>
      </w:pPr>
    </w:p>
    <w:p w14:paraId="7B07D23D" w14:textId="77777777" w:rsidR="00B26194" w:rsidRDefault="00EA3DCA">
      <w:pPr>
        <w:pStyle w:val="BodyText"/>
        <w:ind w:left="100"/>
      </w:pPr>
      <w:r>
        <w:t>It adds an action for the intent-filter. The intent-filter must have at least one action element.</w:t>
      </w:r>
    </w:p>
    <w:p w14:paraId="76195B54" w14:textId="77777777" w:rsidR="00B26194" w:rsidRDefault="00B26194">
      <w:pPr>
        <w:pStyle w:val="BodyText"/>
        <w:spacing w:before="7"/>
      </w:pPr>
    </w:p>
    <w:p w14:paraId="45D19861" w14:textId="77777777" w:rsidR="00B26194" w:rsidRDefault="00EA3DCA">
      <w:pPr>
        <w:pStyle w:val="Heading3"/>
      </w:pPr>
      <w:r>
        <w:t>&lt;category&gt;</w:t>
      </w:r>
    </w:p>
    <w:p w14:paraId="14CFAC9D" w14:textId="77777777" w:rsidR="00B26194" w:rsidRDefault="00B26194">
      <w:pPr>
        <w:pStyle w:val="BodyText"/>
        <w:rPr>
          <w:b/>
        </w:rPr>
      </w:pPr>
    </w:p>
    <w:p w14:paraId="7E1DC1AC" w14:textId="77777777" w:rsidR="00B26194" w:rsidRDefault="00EA3DCA">
      <w:pPr>
        <w:pStyle w:val="BodyText"/>
        <w:ind w:left="100"/>
      </w:pPr>
      <w:r>
        <w:t>It adds a category name to an intent-filter.</w:t>
      </w:r>
    </w:p>
    <w:p w14:paraId="569BDDFE"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34A03284" w14:textId="77777777" w:rsidR="00B26194" w:rsidRDefault="00EA3DCA">
      <w:pPr>
        <w:pStyle w:val="Heading1"/>
        <w:spacing w:before="84"/>
      </w:pPr>
      <w:r>
        <w:lastRenderedPageBreak/>
        <w:t>Q3) Explain R file.</w:t>
      </w:r>
    </w:p>
    <w:p w14:paraId="00BEB23F" w14:textId="77777777" w:rsidR="00B26194" w:rsidRDefault="00EA3DCA">
      <w:pPr>
        <w:spacing w:before="276"/>
        <w:ind w:left="100" w:right="717"/>
        <w:rPr>
          <w:sz w:val="24"/>
        </w:rPr>
      </w:pPr>
      <w:r>
        <w:rPr>
          <w:b/>
          <w:sz w:val="24"/>
        </w:rPr>
        <w:t xml:space="preserve">Android R.java </w:t>
      </w:r>
      <w:r>
        <w:rPr>
          <w:sz w:val="24"/>
        </w:rPr>
        <w:t xml:space="preserve">is </w:t>
      </w:r>
      <w:r>
        <w:rPr>
          <w:i/>
          <w:sz w:val="24"/>
        </w:rPr>
        <w:t xml:space="preserve">an auto-generated file by aapt </w:t>
      </w:r>
      <w:r>
        <w:rPr>
          <w:sz w:val="24"/>
        </w:rPr>
        <w:t>(Android Asset Packaging Tool) that contains resource IDs for all the resources of res/ directory.</w:t>
      </w:r>
    </w:p>
    <w:p w14:paraId="2EC8C885" w14:textId="77777777" w:rsidR="00B26194" w:rsidRDefault="00B26194">
      <w:pPr>
        <w:pStyle w:val="BodyText"/>
        <w:spacing w:before="5"/>
      </w:pPr>
    </w:p>
    <w:p w14:paraId="67C1618B" w14:textId="77777777" w:rsidR="00B26194" w:rsidRDefault="00EA3DCA">
      <w:pPr>
        <w:pStyle w:val="BodyText"/>
        <w:ind w:left="100" w:right="252"/>
      </w:pPr>
      <w:r>
        <w:t>If you create any component in the activity_main.xml file, id for the corresponding component is automatically created in this file. This id can be used in the activity source file to perform any action on the component.</w:t>
      </w:r>
    </w:p>
    <w:p w14:paraId="00C804ED" w14:textId="77777777" w:rsidR="00B26194" w:rsidRDefault="00B26194">
      <w:pPr>
        <w:pStyle w:val="BodyText"/>
        <w:spacing w:before="7"/>
      </w:pPr>
    </w:p>
    <w:p w14:paraId="1471B7CA" w14:textId="77777777" w:rsidR="00B26194" w:rsidRDefault="00EA3DCA">
      <w:pPr>
        <w:pStyle w:val="Heading3"/>
      </w:pPr>
      <w:r>
        <w:t>Note: If you delete R.jar file, android creates it automatically.</w:t>
      </w:r>
    </w:p>
    <w:p w14:paraId="69A482FE" w14:textId="77777777" w:rsidR="00B26194" w:rsidRDefault="00B26194">
      <w:pPr>
        <w:pStyle w:val="BodyText"/>
        <w:rPr>
          <w:b/>
        </w:rPr>
      </w:pPr>
    </w:p>
    <w:p w14:paraId="674241F8" w14:textId="77777777" w:rsidR="00B26194" w:rsidRDefault="00EA3DCA">
      <w:pPr>
        <w:pStyle w:val="BodyText"/>
        <w:ind w:left="100" w:right="529"/>
      </w:pPr>
      <w:r>
        <w:t>Let's see the android R.java file. It includes a lot of static nested classes such as menu, id, layout, attr, drawable, string etc.</w:t>
      </w:r>
    </w:p>
    <w:p w14:paraId="73E9BAA1" w14:textId="77777777" w:rsidR="00B26194" w:rsidRDefault="00B26194">
      <w:pPr>
        <w:pStyle w:val="BodyText"/>
        <w:rPr>
          <w:sz w:val="26"/>
        </w:rPr>
      </w:pPr>
    </w:p>
    <w:p w14:paraId="68A9B623" w14:textId="77777777" w:rsidR="00B26194" w:rsidRDefault="00B26194">
      <w:pPr>
        <w:pStyle w:val="BodyText"/>
        <w:rPr>
          <w:sz w:val="26"/>
        </w:rPr>
      </w:pPr>
    </w:p>
    <w:p w14:paraId="51BD3C19" w14:textId="77777777" w:rsidR="00B26194" w:rsidRDefault="00B26194">
      <w:pPr>
        <w:pStyle w:val="BodyText"/>
        <w:rPr>
          <w:sz w:val="26"/>
        </w:rPr>
      </w:pPr>
    </w:p>
    <w:p w14:paraId="63B76DB0" w14:textId="77777777" w:rsidR="00B26194" w:rsidRDefault="00B26194">
      <w:pPr>
        <w:pStyle w:val="BodyText"/>
        <w:rPr>
          <w:sz w:val="26"/>
        </w:rPr>
      </w:pPr>
    </w:p>
    <w:p w14:paraId="0EF7D447" w14:textId="77777777" w:rsidR="00B26194" w:rsidRDefault="00B26194">
      <w:pPr>
        <w:pStyle w:val="BodyText"/>
        <w:rPr>
          <w:sz w:val="26"/>
        </w:rPr>
      </w:pPr>
    </w:p>
    <w:p w14:paraId="54976B61" w14:textId="77777777" w:rsidR="00B26194" w:rsidRDefault="00B26194">
      <w:pPr>
        <w:pStyle w:val="BodyText"/>
        <w:rPr>
          <w:sz w:val="26"/>
        </w:rPr>
      </w:pPr>
    </w:p>
    <w:p w14:paraId="4FFF3BEF" w14:textId="77777777" w:rsidR="00B26194" w:rsidRDefault="00B26194">
      <w:pPr>
        <w:pStyle w:val="BodyText"/>
        <w:spacing w:before="6"/>
        <w:rPr>
          <w:sz w:val="29"/>
        </w:rPr>
      </w:pPr>
    </w:p>
    <w:p w14:paraId="0DAB158C" w14:textId="77777777" w:rsidR="00B26194" w:rsidRDefault="00EA3DCA">
      <w:pPr>
        <w:tabs>
          <w:tab w:val="left" w:pos="875"/>
        </w:tabs>
        <w:spacing w:before="1"/>
        <w:ind w:left="460" w:right="3710"/>
      </w:pPr>
      <w:r>
        <w:t>1. /* AUTO-GENERATED FILE. DO NOT MODIFY. 2.</w:t>
      </w:r>
      <w:r>
        <w:tab/>
        <w:t>*</w:t>
      </w:r>
    </w:p>
    <w:p w14:paraId="7766478A" w14:textId="77777777" w:rsidR="00B26194" w:rsidRDefault="00EA3DCA">
      <w:pPr>
        <w:pStyle w:val="ListParagraph"/>
        <w:numPr>
          <w:ilvl w:val="0"/>
          <w:numId w:val="12"/>
        </w:numPr>
        <w:tabs>
          <w:tab w:val="left" w:pos="875"/>
          <w:tab w:val="left" w:pos="876"/>
        </w:tabs>
        <w:spacing w:line="252" w:lineRule="exact"/>
      </w:pPr>
      <w:r>
        <w:t>* This class was automatically generated by</w:t>
      </w:r>
      <w:r>
        <w:rPr>
          <w:spacing w:val="-8"/>
        </w:rPr>
        <w:t xml:space="preserve"> </w:t>
      </w:r>
      <w:r>
        <w:t>the</w:t>
      </w:r>
    </w:p>
    <w:p w14:paraId="29D3755E" w14:textId="77777777" w:rsidR="00B26194" w:rsidRDefault="00EA3DCA">
      <w:pPr>
        <w:pStyle w:val="ListParagraph"/>
        <w:numPr>
          <w:ilvl w:val="0"/>
          <w:numId w:val="12"/>
        </w:numPr>
        <w:tabs>
          <w:tab w:val="left" w:pos="875"/>
          <w:tab w:val="left" w:pos="876"/>
        </w:tabs>
        <w:spacing w:line="252" w:lineRule="exact"/>
      </w:pPr>
      <w:r>
        <w:t>* aapt tool from the resource data it found.</w:t>
      </w:r>
      <w:r>
        <w:rPr>
          <w:spacing w:val="44"/>
        </w:rPr>
        <w:t xml:space="preserve"> </w:t>
      </w:r>
      <w:r>
        <w:rPr>
          <w:spacing w:val="-4"/>
        </w:rPr>
        <w:t>It</w:t>
      </w:r>
    </w:p>
    <w:p w14:paraId="304A50EB" w14:textId="77777777" w:rsidR="00B26194" w:rsidRDefault="00EA3DCA">
      <w:pPr>
        <w:pStyle w:val="ListParagraph"/>
        <w:numPr>
          <w:ilvl w:val="0"/>
          <w:numId w:val="12"/>
        </w:numPr>
        <w:tabs>
          <w:tab w:val="left" w:pos="875"/>
          <w:tab w:val="left" w:pos="876"/>
        </w:tabs>
        <w:spacing w:before="1"/>
        <w:ind w:left="460" w:right="5336" w:firstLine="0"/>
      </w:pPr>
      <w:r>
        <w:t>* should not be modified by hand. 6.</w:t>
      </w:r>
      <w:r>
        <w:tab/>
        <w:t>*/</w:t>
      </w:r>
    </w:p>
    <w:p w14:paraId="2E0F22EF" w14:textId="77777777" w:rsidR="00B26194" w:rsidRDefault="00EA3DCA">
      <w:pPr>
        <w:spacing w:before="1" w:line="252" w:lineRule="exact"/>
        <w:ind w:left="460"/>
      </w:pPr>
      <w:r>
        <w:t>7.</w:t>
      </w:r>
    </w:p>
    <w:p w14:paraId="15BC0351" w14:textId="77777777" w:rsidR="00B26194" w:rsidRDefault="00EA3DCA">
      <w:pPr>
        <w:ind w:left="460" w:right="5288"/>
      </w:pPr>
      <w:r>
        <w:t>8. package com.example.helloandroid; 9.</w:t>
      </w:r>
    </w:p>
    <w:p w14:paraId="68D801C1" w14:textId="77777777" w:rsidR="00B26194" w:rsidRDefault="00EA3DCA">
      <w:pPr>
        <w:pStyle w:val="ListParagraph"/>
        <w:numPr>
          <w:ilvl w:val="0"/>
          <w:numId w:val="11"/>
        </w:numPr>
        <w:tabs>
          <w:tab w:val="left" w:pos="821"/>
        </w:tabs>
        <w:spacing w:line="252" w:lineRule="exact"/>
        <w:ind w:hanging="361"/>
      </w:pPr>
      <w:r>
        <w:t>public final class R {</w:t>
      </w:r>
    </w:p>
    <w:p w14:paraId="41C84652" w14:textId="77777777" w:rsidR="00B26194" w:rsidRDefault="00EA3DCA">
      <w:pPr>
        <w:pStyle w:val="ListParagraph"/>
        <w:numPr>
          <w:ilvl w:val="0"/>
          <w:numId w:val="11"/>
        </w:numPr>
        <w:tabs>
          <w:tab w:val="left" w:pos="1041"/>
          <w:tab w:val="left" w:pos="1042"/>
        </w:tabs>
        <w:spacing w:line="252" w:lineRule="exact"/>
        <w:ind w:left="1041" w:hanging="582"/>
      </w:pPr>
      <w:r>
        <w:t>public static final class attr {</w:t>
      </w:r>
    </w:p>
    <w:p w14:paraId="3B3E7F45" w14:textId="77777777" w:rsidR="00B26194" w:rsidRDefault="00EA3DCA">
      <w:pPr>
        <w:tabs>
          <w:tab w:val="left" w:pos="1041"/>
        </w:tabs>
        <w:spacing w:before="2" w:line="252" w:lineRule="exact"/>
        <w:ind w:left="460"/>
      </w:pPr>
      <w:r>
        <w:t>12.</w:t>
      </w:r>
      <w:r>
        <w:tab/>
        <w:t>}</w:t>
      </w:r>
    </w:p>
    <w:p w14:paraId="67A55ED8" w14:textId="77777777" w:rsidR="00B26194" w:rsidRDefault="00EA3DCA">
      <w:pPr>
        <w:pStyle w:val="ListParagraph"/>
        <w:numPr>
          <w:ilvl w:val="0"/>
          <w:numId w:val="10"/>
        </w:numPr>
        <w:tabs>
          <w:tab w:val="left" w:pos="1041"/>
          <w:tab w:val="left" w:pos="1042"/>
        </w:tabs>
        <w:spacing w:line="252" w:lineRule="exact"/>
        <w:ind w:hanging="582"/>
      </w:pPr>
      <w:r>
        <w:t>public static final class drawable</w:t>
      </w:r>
      <w:r>
        <w:rPr>
          <w:spacing w:val="-1"/>
        </w:rPr>
        <w:t xml:space="preserve"> </w:t>
      </w:r>
      <w:r>
        <w:t>{</w:t>
      </w:r>
    </w:p>
    <w:p w14:paraId="4E346A12" w14:textId="77777777" w:rsidR="00B26194" w:rsidRDefault="00EA3DCA">
      <w:pPr>
        <w:pStyle w:val="ListParagraph"/>
        <w:numPr>
          <w:ilvl w:val="0"/>
          <w:numId w:val="10"/>
        </w:numPr>
        <w:tabs>
          <w:tab w:val="left" w:pos="1261"/>
          <w:tab w:val="left" w:pos="1262"/>
        </w:tabs>
        <w:spacing w:before="1" w:line="252" w:lineRule="exact"/>
        <w:ind w:left="1262" w:hanging="802"/>
      </w:pPr>
      <w:r>
        <w:t>public static final int</w:t>
      </w:r>
      <w:r>
        <w:rPr>
          <w:spacing w:val="-2"/>
        </w:rPr>
        <w:t xml:space="preserve"> </w:t>
      </w:r>
      <w:r>
        <w:t>ic_launcher=0x7f020000;</w:t>
      </w:r>
    </w:p>
    <w:p w14:paraId="4BD61A11" w14:textId="77777777" w:rsidR="00B26194" w:rsidRDefault="00EA3DCA">
      <w:pPr>
        <w:tabs>
          <w:tab w:val="left" w:pos="1041"/>
        </w:tabs>
        <w:spacing w:line="252" w:lineRule="exact"/>
        <w:ind w:left="460"/>
      </w:pPr>
      <w:r>
        <w:t>15.</w:t>
      </w:r>
      <w:r>
        <w:tab/>
        <w:t>}</w:t>
      </w:r>
    </w:p>
    <w:p w14:paraId="6FB2DCBC" w14:textId="77777777" w:rsidR="00B26194" w:rsidRDefault="00EA3DCA">
      <w:pPr>
        <w:pStyle w:val="ListParagraph"/>
        <w:numPr>
          <w:ilvl w:val="0"/>
          <w:numId w:val="9"/>
        </w:numPr>
        <w:tabs>
          <w:tab w:val="left" w:pos="1041"/>
          <w:tab w:val="left" w:pos="1042"/>
        </w:tabs>
        <w:spacing w:line="252" w:lineRule="exact"/>
        <w:ind w:hanging="582"/>
      </w:pPr>
      <w:r>
        <w:t>public static final class id</w:t>
      </w:r>
      <w:r>
        <w:rPr>
          <w:spacing w:val="-4"/>
        </w:rPr>
        <w:t xml:space="preserve"> </w:t>
      </w:r>
      <w:r>
        <w:t>{</w:t>
      </w:r>
    </w:p>
    <w:p w14:paraId="3BCAFAFA" w14:textId="77777777" w:rsidR="00B26194" w:rsidRDefault="00EA3DCA">
      <w:pPr>
        <w:pStyle w:val="ListParagraph"/>
        <w:numPr>
          <w:ilvl w:val="0"/>
          <w:numId w:val="9"/>
        </w:numPr>
        <w:tabs>
          <w:tab w:val="left" w:pos="1261"/>
          <w:tab w:val="left" w:pos="1262"/>
        </w:tabs>
        <w:spacing w:before="1" w:line="252" w:lineRule="exact"/>
        <w:ind w:left="1262" w:hanging="802"/>
      </w:pPr>
      <w:r>
        <w:t>public static final int</w:t>
      </w:r>
      <w:r>
        <w:rPr>
          <w:spacing w:val="-4"/>
        </w:rPr>
        <w:t xml:space="preserve"> </w:t>
      </w:r>
      <w:r>
        <w:t>menu_settings=0x7f070000;</w:t>
      </w:r>
    </w:p>
    <w:p w14:paraId="750B2B33" w14:textId="77777777" w:rsidR="00B26194" w:rsidRDefault="00EA3DCA">
      <w:pPr>
        <w:tabs>
          <w:tab w:val="left" w:pos="1041"/>
        </w:tabs>
        <w:spacing w:line="252" w:lineRule="exact"/>
        <w:ind w:left="460"/>
      </w:pPr>
      <w:r>
        <w:t>18.</w:t>
      </w:r>
      <w:r>
        <w:tab/>
        <w:t>}</w:t>
      </w:r>
    </w:p>
    <w:p w14:paraId="48853053" w14:textId="77777777" w:rsidR="00B26194" w:rsidRDefault="00EA3DCA">
      <w:pPr>
        <w:pStyle w:val="ListParagraph"/>
        <w:numPr>
          <w:ilvl w:val="0"/>
          <w:numId w:val="8"/>
        </w:numPr>
        <w:tabs>
          <w:tab w:val="left" w:pos="1041"/>
          <w:tab w:val="left" w:pos="1042"/>
        </w:tabs>
        <w:spacing w:before="2" w:line="252" w:lineRule="exact"/>
        <w:ind w:hanging="582"/>
      </w:pPr>
      <w:r>
        <w:t>public static final class layout {</w:t>
      </w:r>
    </w:p>
    <w:p w14:paraId="389BB01A" w14:textId="77777777" w:rsidR="00B26194" w:rsidRDefault="00EA3DCA">
      <w:pPr>
        <w:pStyle w:val="ListParagraph"/>
        <w:numPr>
          <w:ilvl w:val="0"/>
          <w:numId w:val="8"/>
        </w:numPr>
        <w:tabs>
          <w:tab w:val="left" w:pos="1261"/>
          <w:tab w:val="left" w:pos="1262"/>
        </w:tabs>
        <w:spacing w:line="252" w:lineRule="exact"/>
        <w:ind w:left="1262" w:hanging="802"/>
      </w:pPr>
      <w:r>
        <w:t>public static final int</w:t>
      </w:r>
      <w:r>
        <w:rPr>
          <w:spacing w:val="-2"/>
        </w:rPr>
        <w:t xml:space="preserve"> </w:t>
      </w:r>
      <w:r>
        <w:t>activity_main=0x7f030000;</w:t>
      </w:r>
    </w:p>
    <w:p w14:paraId="47BFA804" w14:textId="77777777" w:rsidR="00B26194" w:rsidRDefault="00EA3DCA">
      <w:pPr>
        <w:tabs>
          <w:tab w:val="left" w:pos="1041"/>
        </w:tabs>
        <w:ind w:left="460"/>
      </w:pPr>
      <w:r>
        <w:t>21.</w:t>
      </w:r>
      <w:r>
        <w:tab/>
        <w:t>}</w:t>
      </w:r>
    </w:p>
    <w:p w14:paraId="1E9D81BD" w14:textId="77777777" w:rsidR="00B26194" w:rsidRDefault="00EA3DCA">
      <w:pPr>
        <w:pStyle w:val="ListParagraph"/>
        <w:numPr>
          <w:ilvl w:val="0"/>
          <w:numId w:val="7"/>
        </w:numPr>
        <w:tabs>
          <w:tab w:val="left" w:pos="1041"/>
          <w:tab w:val="left" w:pos="1042"/>
        </w:tabs>
        <w:spacing w:before="1" w:line="252" w:lineRule="exact"/>
        <w:ind w:hanging="582"/>
      </w:pPr>
      <w:r>
        <w:t>public static final class menu</w:t>
      </w:r>
      <w:r>
        <w:rPr>
          <w:spacing w:val="-1"/>
        </w:rPr>
        <w:t xml:space="preserve"> </w:t>
      </w:r>
      <w:r>
        <w:t>{</w:t>
      </w:r>
    </w:p>
    <w:p w14:paraId="1B86F2CC" w14:textId="77777777" w:rsidR="00B26194" w:rsidRDefault="00EA3DCA">
      <w:pPr>
        <w:pStyle w:val="ListParagraph"/>
        <w:numPr>
          <w:ilvl w:val="0"/>
          <w:numId w:val="7"/>
        </w:numPr>
        <w:tabs>
          <w:tab w:val="left" w:pos="1261"/>
          <w:tab w:val="left" w:pos="1262"/>
        </w:tabs>
        <w:spacing w:line="252" w:lineRule="exact"/>
        <w:ind w:left="1262" w:hanging="802"/>
      </w:pPr>
      <w:r>
        <w:t>public static final int</w:t>
      </w:r>
      <w:r>
        <w:rPr>
          <w:spacing w:val="-2"/>
        </w:rPr>
        <w:t xml:space="preserve"> </w:t>
      </w:r>
      <w:r>
        <w:t>activity_main=0x7f060000;</w:t>
      </w:r>
    </w:p>
    <w:p w14:paraId="231D4C5C" w14:textId="77777777" w:rsidR="00B26194" w:rsidRDefault="00EA3DCA">
      <w:pPr>
        <w:tabs>
          <w:tab w:val="left" w:pos="1041"/>
        </w:tabs>
        <w:spacing w:before="2" w:line="252" w:lineRule="exact"/>
        <w:ind w:left="460"/>
      </w:pPr>
      <w:r>
        <w:t>24.</w:t>
      </w:r>
      <w:r>
        <w:tab/>
        <w:t>}</w:t>
      </w:r>
    </w:p>
    <w:p w14:paraId="36072D81" w14:textId="77777777" w:rsidR="00B26194" w:rsidRDefault="00EA3DCA">
      <w:pPr>
        <w:pStyle w:val="ListParagraph"/>
        <w:numPr>
          <w:ilvl w:val="0"/>
          <w:numId w:val="6"/>
        </w:numPr>
        <w:tabs>
          <w:tab w:val="left" w:pos="1041"/>
          <w:tab w:val="left" w:pos="1042"/>
        </w:tabs>
        <w:spacing w:line="252" w:lineRule="exact"/>
        <w:ind w:hanging="582"/>
      </w:pPr>
      <w:r>
        <w:t>public static final class string</w:t>
      </w:r>
      <w:r>
        <w:rPr>
          <w:spacing w:val="-3"/>
        </w:rPr>
        <w:t xml:space="preserve"> </w:t>
      </w:r>
      <w:r>
        <w:t>{</w:t>
      </w:r>
    </w:p>
    <w:p w14:paraId="4C697DA9" w14:textId="77777777" w:rsidR="00B26194" w:rsidRDefault="00EA3DCA">
      <w:pPr>
        <w:pStyle w:val="ListParagraph"/>
        <w:numPr>
          <w:ilvl w:val="0"/>
          <w:numId w:val="6"/>
        </w:numPr>
        <w:tabs>
          <w:tab w:val="left" w:pos="1261"/>
          <w:tab w:val="left" w:pos="1262"/>
        </w:tabs>
        <w:spacing w:line="252" w:lineRule="exact"/>
        <w:ind w:left="1262" w:hanging="802"/>
      </w:pPr>
      <w:r>
        <w:t>public static final int</w:t>
      </w:r>
      <w:r>
        <w:rPr>
          <w:spacing w:val="-2"/>
        </w:rPr>
        <w:t xml:space="preserve"> </w:t>
      </w:r>
      <w:r>
        <w:t>app_name=0x7f040000;</w:t>
      </w:r>
    </w:p>
    <w:p w14:paraId="0606A765" w14:textId="77777777" w:rsidR="00B26194" w:rsidRDefault="00EA3DCA">
      <w:pPr>
        <w:pStyle w:val="ListParagraph"/>
        <w:numPr>
          <w:ilvl w:val="0"/>
          <w:numId w:val="6"/>
        </w:numPr>
        <w:tabs>
          <w:tab w:val="left" w:pos="1261"/>
          <w:tab w:val="left" w:pos="1262"/>
        </w:tabs>
        <w:spacing w:before="1" w:line="252" w:lineRule="exact"/>
        <w:ind w:left="1262" w:hanging="802"/>
      </w:pPr>
      <w:r>
        <w:t>public static final int</w:t>
      </w:r>
      <w:r>
        <w:rPr>
          <w:spacing w:val="-2"/>
        </w:rPr>
        <w:t xml:space="preserve"> </w:t>
      </w:r>
      <w:r>
        <w:t>hello_world=0x7f040001;</w:t>
      </w:r>
    </w:p>
    <w:p w14:paraId="48508FDA" w14:textId="77777777" w:rsidR="00B26194" w:rsidRDefault="00EA3DCA">
      <w:pPr>
        <w:pStyle w:val="ListParagraph"/>
        <w:numPr>
          <w:ilvl w:val="0"/>
          <w:numId w:val="6"/>
        </w:numPr>
        <w:tabs>
          <w:tab w:val="left" w:pos="1261"/>
          <w:tab w:val="left" w:pos="1262"/>
        </w:tabs>
        <w:spacing w:line="252" w:lineRule="exact"/>
        <w:ind w:left="1262" w:hanging="802"/>
      </w:pPr>
      <w:r>
        <w:t>public static final int</w:t>
      </w:r>
      <w:r>
        <w:rPr>
          <w:spacing w:val="-4"/>
        </w:rPr>
        <w:t xml:space="preserve"> </w:t>
      </w:r>
      <w:r>
        <w:t>menu_settings=0x7f040002;</w:t>
      </w:r>
    </w:p>
    <w:p w14:paraId="55AB86F2" w14:textId="77777777" w:rsidR="00B26194" w:rsidRDefault="00EA3DCA">
      <w:pPr>
        <w:tabs>
          <w:tab w:val="left" w:pos="1041"/>
        </w:tabs>
        <w:spacing w:before="1" w:line="252" w:lineRule="exact"/>
        <w:ind w:left="460"/>
      </w:pPr>
      <w:r>
        <w:t>29.</w:t>
      </w:r>
      <w:r>
        <w:tab/>
        <w:t>}</w:t>
      </w:r>
    </w:p>
    <w:p w14:paraId="3064C935" w14:textId="77777777" w:rsidR="00B26194" w:rsidRDefault="00EA3DCA">
      <w:pPr>
        <w:tabs>
          <w:tab w:val="left" w:pos="1041"/>
          <w:tab w:val="left" w:pos="1261"/>
        </w:tabs>
        <w:ind w:left="460" w:right="5542"/>
      </w:pPr>
      <w:r>
        <w:t>30.</w:t>
      </w:r>
      <w:r>
        <w:tab/>
        <w:t>public static final class style { 31.</w:t>
      </w:r>
      <w:r>
        <w:tab/>
      </w:r>
      <w:r>
        <w:tab/>
        <w:t>/**</w:t>
      </w:r>
    </w:p>
    <w:p w14:paraId="2587C12F" w14:textId="77777777" w:rsidR="00B26194" w:rsidRDefault="00EA3DCA">
      <w:pPr>
        <w:pStyle w:val="ListParagraph"/>
        <w:numPr>
          <w:ilvl w:val="0"/>
          <w:numId w:val="5"/>
        </w:numPr>
        <w:tabs>
          <w:tab w:val="left" w:pos="1261"/>
          <w:tab w:val="left" w:pos="1262"/>
        </w:tabs>
      </w:pPr>
      <w:r>
        <w:t>Base application theme, dependent on API level. This theme is</w:t>
      </w:r>
      <w:r>
        <w:rPr>
          <w:spacing w:val="-15"/>
        </w:rPr>
        <w:t xml:space="preserve"> </w:t>
      </w:r>
      <w:r>
        <w:t>replaced</w:t>
      </w:r>
    </w:p>
    <w:p w14:paraId="640AF420"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1344577B" w14:textId="77777777" w:rsidR="00B26194" w:rsidRDefault="00EA3DCA">
      <w:pPr>
        <w:pStyle w:val="ListParagraph"/>
        <w:numPr>
          <w:ilvl w:val="0"/>
          <w:numId w:val="5"/>
        </w:numPr>
        <w:tabs>
          <w:tab w:val="left" w:pos="1261"/>
          <w:tab w:val="left" w:pos="1262"/>
        </w:tabs>
        <w:spacing w:before="81"/>
        <w:ind w:left="460" w:right="1752" w:firstLine="0"/>
      </w:pPr>
      <w:r>
        <w:lastRenderedPageBreak/>
        <w:t>by AppBaseTheme from res/values-vXX/styles.xml on newer devices. 34.</w:t>
      </w:r>
    </w:p>
    <w:p w14:paraId="3FDCB3B8" w14:textId="77777777" w:rsidR="00B26194" w:rsidRDefault="00EA3DCA">
      <w:pPr>
        <w:spacing w:before="1" w:line="252" w:lineRule="exact"/>
        <w:ind w:left="460"/>
      </w:pPr>
      <w:r>
        <w:t>35.</w:t>
      </w:r>
    </w:p>
    <w:p w14:paraId="10E76FDD" w14:textId="77777777" w:rsidR="00B26194" w:rsidRDefault="00EA3DCA">
      <w:pPr>
        <w:pStyle w:val="ListParagraph"/>
        <w:numPr>
          <w:ilvl w:val="0"/>
          <w:numId w:val="4"/>
        </w:numPr>
        <w:tabs>
          <w:tab w:val="left" w:pos="1480"/>
          <w:tab w:val="left" w:pos="1481"/>
        </w:tabs>
        <w:spacing w:line="252" w:lineRule="exact"/>
        <w:ind w:hanging="1021"/>
      </w:pPr>
      <w:r>
        <w:t>Theme customizations available in newer API levels can go</w:t>
      </w:r>
      <w:r>
        <w:rPr>
          <w:spacing w:val="-2"/>
        </w:rPr>
        <w:t xml:space="preserve"> </w:t>
      </w:r>
      <w:r>
        <w:t>in</w:t>
      </w:r>
    </w:p>
    <w:p w14:paraId="19BB38D8" w14:textId="77777777" w:rsidR="00B26194" w:rsidRDefault="00EA3DCA">
      <w:pPr>
        <w:pStyle w:val="ListParagraph"/>
        <w:numPr>
          <w:ilvl w:val="0"/>
          <w:numId w:val="4"/>
        </w:numPr>
        <w:tabs>
          <w:tab w:val="left" w:pos="1482"/>
          <w:tab w:val="left" w:pos="1483"/>
        </w:tabs>
        <w:spacing w:before="2" w:line="252" w:lineRule="exact"/>
        <w:ind w:left="1482" w:hanging="1023"/>
      </w:pPr>
      <w:r>
        <w:t>res/values-vXX/styles.xml, while customizations related</w:t>
      </w:r>
      <w:r>
        <w:rPr>
          <w:spacing w:val="-2"/>
        </w:rPr>
        <w:t xml:space="preserve"> </w:t>
      </w:r>
      <w:r>
        <w:t>to</w:t>
      </w:r>
    </w:p>
    <w:p w14:paraId="3E807BDA" w14:textId="77777777" w:rsidR="00B26194" w:rsidRDefault="00EA3DCA">
      <w:pPr>
        <w:pStyle w:val="ListParagraph"/>
        <w:numPr>
          <w:ilvl w:val="0"/>
          <w:numId w:val="4"/>
        </w:numPr>
        <w:tabs>
          <w:tab w:val="left" w:pos="1482"/>
          <w:tab w:val="left" w:pos="1483"/>
        </w:tabs>
        <w:ind w:left="460" w:right="4515" w:firstLine="0"/>
      </w:pPr>
      <w:r>
        <w:t>backward-compatibility can go here. 39.</w:t>
      </w:r>
    </w:p>
    <w:p w14:paraId="621C3BAD" w14:textId="77777777" w:rsidR="00B26194" w:rsidRDefault="00EA3DCA">
      <w:pPr>
        <w:spacing w:line="252" w:lineRule="exact"/>
        <w:ind w:left="460"/>
      </w:pPr>
      <w:r>
        <w:t>40.</w:t>
      </w:r>
    </w:p>
    <w:p w14:paraId="702A41BF" w14:textId="77777777" w:rsidR="00B26194" w:rsidRDefault="00EA3DCA">
      <w:pPr>
        <w:pStyle w:val="ListParagraph"/>
        <w:numPr>
          <w:ilvl w:val="0"/>
          <w:numId w:val="3"/>
        </w:numPr>
        <w:tabs>
          <w:tab w:val="left" w:pos="1261"/>
          <w:tab w:val="left" w:pos="1262"/>
        </w:tabs>
        <w:spacing w:line="252" w:lineRule="exact"/>
      </w:pPr>
      <w:r>
        <w:t>Base application theme for API 11+. This theme completely</w:t>
      </w:r>
      <w:r>
        <w:rPr>
          <w:spacing w:val="-13"/>
        </w:rPr>
        <w:t xml:space="preserve"> </w:t>
      </w:r>
      <w:r>
        <w:t>replaces</w:t>
      </w:r>
    </w:p>
    <w:p w14:paraId="20293DCA" w14:textId="77777777" w:rsidR="00B26194" w:rsidRDefault="00EA3DCA">
      <w:pPr>
        <w:pStyle w:val="ListParagraph"/>
        <w:numPr>
          <w:ilvl w:val="0"/>
          <w:numId w:val="3"/>
        </w:numPr>
        <w:tabs>
          <w:tab w:val="left" w:pos="1261"/>
          <w:tab w:val="left" w:pos="1262"/>
        </w:tabs>
        <w:spacing w:before="1"/>
        <w:ind w:left="460" w:right="2315" w:firstLine="0"/>
      </w:pPr>
      <w:r>
        <w:t>AppBaseTheme from res/values/styles.xml on API 11+ devices. 43.</w:t>
      </w:r>
    </w:p>
    <w:p w14:paraId="69343C88" w14:textId="77777777" w:rsidR="00B26194" w:rsidRDefault="00EA3DCA">
      <w:pPr>
        <w:ind w:left="460" w:right="4626"/>
      </w:pPr>
      <w:r>
        <w:t>44. API 11 theme customizations can go here. 45.</w:t>
      </w:r>
    </w:p>
    <w:p w14:paraId="1403188F" w14:textId="77777777" w:rsidR="00B26194" w:rsidRDefault="00EA3DCA">
      <w:pPr>
        <w:pStyle w:val="ListParagraph"/>
        <w:numPr>
          <w:ilvl w:val="0"/>
          <w:numId w:val="2"/>
        </w:numPr>
        <w:tabs>
          <w:tab w:val="left" w:pos="1261"/>
          <w:tab w:val="left" w:pos="1262"/>
        </w:tabs>
      </w:pPr>
      <w:r>
        <w:t>Base application theme for API 14+. This theme completely</w:t>
      </w:r>
      <w:r>
        <w:rPr>
          <w:spacing w:val="-13"/>
        </w:rPr>
        <w:t xml:space="preserve"> </w:t>
      </w:r>
      <w:r>
        <w:t>replaces</w:t>
      </w:r>
    </w:p>
    <w:p w14:paraId="55D1CFAF" w14:textId="77777777" w:rsidR="00B26194" w:rsidRDefault="00EA3DCA">
      <w:pPr>
        <w:pStyle w:val="ListParagraph"/>
        <w:numPr>
          <w:ilvl w:val="0"/>
          <w:numId w:val="2"/>
        </w:numPr>
        <w:tabs>
          <w:tab w:val="left" w:pos="1261"/>
          <w:tab w:val="left" w:pos="1262"/>
        </w:tabs>
        <w:spacing w:line="253" w:lineRule="exact"/>
      </w:pPr>
      <w:r>
        <w:t>AppBaseTheme from BOTH res/values/styles.xml</w:t>
      </w:r>
      <w:r>
        <w:rPr>
          <w:spacing w:val="-2"/>
        </w:rPr>
        <w:t xml:space="preserve"> </w:t>
      </w:r>
      <w:r>
        <w:t>and</w:t>
      </w:r>
    </w:p>
    <w:p w14:paraId="6D194D14" w14:textId="77777777" w:rsidR="00B26194" w:rsidRDefault="00EA3DCA">
      <w:pPr>
        <w:pStyle w:val="ListParagraph"/>
        <w:numPr>
          <w:ilvl w:val="0"/>
          <w:numId w:val="2"/>
        </w:numPr>
        <w:tabs>
          <w:tab w:val="left" w:pos="1261"/>
          <w:tab w:val="left" w:pos="1262"/>
        </w:tabs>
        <w:ind w:left="460" w:right="3865" w:firstLine="0"/>
      </w:pPr>
      <w:r>
        <w:t>res/values-v11/styles.xml on API 14+ devices. 49.</w:t>
      </w:r>
    </w:p>
    <w:p w14:paraId="7EAEF6AB" w14:textId="77777777" w:rsidR="00B26194" w:rsidRDefault="00EA3DCA">
      <w:pPr>
        <w:tabs>
          <w:tab w:val="left" w:pos="1317"/>
        </w:tabs>
        <w:ind w:left="460" w:right="4626"/>
      </w:pPr>
      <w:r>
        <w:t>50. API 14 theme customizations can go here. 51.</w:t>
      </w:r>
      <w:r>
        <w:tab/>
        <w:t>*/</w:t>
      </w:r>
    </w:p>
    <w:p w14:paraId="1939E872" w14:textId="77777777" w:rsidR="00B26194" w:rsidRDefault="00EA3DCA">
      <w:pPr>
        <w:pStyle w:val="ListParagraph"/>
        <w:numPr>
          <w:ilvl w:val="0"/>
          <w:numId w:val="1"/>
        </w:numPr>
        <w:tabs>
          <w:tab w:val="left" w:pos="1261"/>
          <w:tab w:val="left" w:pos="1262"/>
        </w:tabs>
        <w:spacing w:before="1" w:line="252" w:lineRule="exact"/>
      </w:pPr>
      <w:r>
        <w:t>public static final int</w:t>
      </w:r>
      <w:r>
        <w:rPr>
          <w:spacing w:val="-4"/>
        </w:rPr>
        <w:t xml:space="preserve"> </w:t>
      </w:r>
      <w:r>
        <w:t>AppBaseTheme=0x7f050000;</w:t>
      </w:r>
    </w:p>
    <w:p w14:paraId="5D972DA9" w14:textId="77777777" w:rsidR="00B26194" w:rsidRDefault="00EA3DCA">
      <w:pPr>
        <w:pStyle w:val="ListParagraph"/>
        <w:numPr>
          <w:ilvl w:val="0"/>
          <w:numId w:val="1"/>
        </w:numPr>
        <w:tabs>
          <w:tab w:val="left" w:pos="1261"/>
          <w:tab w:val="left" w:pos="1262"/>
        </w:tabs>
        <w:spacing w:line="252" w:lineRule="exact"/>
      </w:pPr>
      <w:r>
        <w:t>/** Application theme.</w:t>
      </w:r>
    </w:p>
    <w:p w14:paraId="0BBF9AD8" w14:textId="77777777" w:rsidR="00B26194" w:rsidRDefault="00EA3DCA">
      <w:pPr>
        <w:pStyle w:val="ListParagraph"/>
        <w:numPr>
          <w:ilvl w:val="0"/>
          <w:numId w:val="1"/>
        </w:numPr>
        <w:tabs>
          <w:tab w:val="left" w:pos="876"/>
          <w:tab w:val="left" w:pos="1317"/>
        </w:tabs>
        <w:spacing w:before="1"/>
        <w:ind w:left="460" w:right="1424" w:firstLine="0"/>
      </w:pPr>
      <w:r>
        <w:t>All customizations that are NOT specific to a particular API-level can go here. 55.</w:t>
      </w:r>
      <w:r>
        <w:tab/>
        <w:t>*/</w:t>
      </w:r>
    </w:p>
    <w:p w14:paraId="50A3F9E7" w14:textId="77777777" w:rsidR="00B26194" w:rsidRDefault="00EA3DCA">
      <w:pPr>
        <w:tabs>
          <w:tab w:val="left" w:pos="1261"/>
        </w:tabs>
        <w:spacing w:line="251" w:lineRule="exact"/>
        <w:ind w:left="460"/>
      </w:pPr>
      <w:r>
        <w:t>56.</w:t>
      </w:r>
      <w:r>
        <w:tab/>
        <w:t>public static final int</w:t>
      </w:r>
      <w:r>
        <w:rPr>
          <w:spacing w:val="-4"/>
        </w:rPr>
        <w:t xml:space="preserve"> </w:t>
      </w:r>
      <w:r>
        <w:t>AppTheme=0x7f050001;</w:t>
      </w:r>
    </w:p>
    <w:p w14:paraId="3DB6FDEB" w14:textId="77777777" w:rsidR="00B26194" w:rsidRDefault="00EA3DCA">
      <w:pPr>
        <w:tabs>
          <w:tab w:val="left" w:pos="1041"/>
        </w:tabs>
        <w:spacing w:before="1" w:line="252" w:lineRule="exact"/>
        <w:ind w:left="460"/>
      </w:pPr>
      <w:r>
        <w:t>57.</w:t>
      </w:r>
      <w:r>
        <w:tab/>
        <w:t>}</w:t>
      </w:r>
    </w:p>
    <w:p w14:paraId="3037E289" w14:textId="77777777" w:rsidR="00B26194" w:rsidRDefault="00EA3DCA">
      <w:pPr>
        <w:spacing w:line="252" w:lineRule="exact"/>
        <w:ind w:left="460"/>
      </w:pPr>
      <w:r>
        <w:t>58. }</w:t>
      </w:r>
    </w:p>
    <w:p w14:paraId="6AFA6427" w14:textId="77777777" w:rsidR="00B26194" w:rsidRDefault="00B26194">
      <w:pPr>
        <w:spacing w:line="252" w:lineRule="exact"/>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2E129D3" w14:textId="77777777" w:rsidR="00B26194" w:rsidRDefault="00EA3DCA">
      <w:pPr>
        <w:pStyle w:val="Heading1"/>
      </w:pPr>
      <w:r>
        <w:lastRenderedPageBreak/>
        <w:t>Q4) Significance of activity_main.xml and mainactivity.java</w:t>
      </w:r>
    </w:p>
    <w:p w14:paraId="330E4EA8" w14:textId="77777777" w:rsidR="00B26194" w:rsidRDefault="00EA3DCA">
      <w:pPr>
        <w:pStyle w:val="Heading2"/>
      </w:pPr>
      <w:r>
        <w:rPr>
          <w:u w:val="thick"/>
        </w:rPr>
        <w:t>activity_main.xml</w:t>
      </w:r>
    </w:p>
    <w:p w14:paraId="46EC560D" w14:textId="77777777" w:rsidR="00B26194" w:rsidRDefault="00EA3DCA">
      <w:pPr>
        <w:pStyle w:val="BodyText"/>
        <w:spacing w:before="186" w:line="256" w:lineRule="auto"/>
        <w:ind w:left="100"/>
      </w:pPr>
      <w:r>
        <w:t xml:space="preserve">The </w:t>
      </w:r>
      <w:r>
        <w:rPr>
          <w:b/>
        </w:rPr>
        <w:t xml:space="preserve">activity_main.xml </w:t>
      </w:r>
      <w:r>
        <w:t>is a layout file available in res/layout directory, that is referenced by application when building its interface. We will modify this file very frequently to change the layout of application.</w:t>
      </w:r>
    </w:p>
    <w:p w14:paraId="73AE1473" w14:textId="77777777" w:rsidR="00B26194" w:rsidRDefault="00EA3DCA">
      <w:pPr>
        <w:pStyle w:val="BodyText"/>
        <w:spacing w:before="165"/>
        <w:ind w:left="100"/>
      </w:pPr>
      <w:r>
        <w:t>For "Hello World!" application, this file will have following content related to default layout</w:t>
      </w:r>
    </w:p>
    <w:p w14:paraId="785376E9" w14:textId="77777777" w:rsidR="00B26194" w:rsidRDefault="00EA3DCA">
      <w:pPr>
        <w:pStyle w:val="BodyText"/>
        <w:spacing w:before="180" w:line="398" w:lineRule="auto"/>
        <w:ind w:left="280" w:right="1505" w:hanging="180"/>
      </w:pPr>
      <w:r>
        <w:t>&lt;RelativeLayout xmlns:android="</w:t>
      </w:r>
      <w:hyperlink r:id="rId15">
        <w:r>
          <w:t>http://schemas.android.com/apk/res/android"</w:t>
        </w:r>
      </w:hyperlink>
      <w:r>
        <w:t xml:space="preserve"> xmlns:tools="</w:t>
      </w:r>
      <w:hyperlink r:id="rId16">
        <w:r>
          <w:t>http://schemas.android.com/tools"</w:t>
        </w:r>
      </w:hyperlink>
      <w:r>
        <w:t xml:space="preserve"> android:layout_width="match_parent" android:layout_height="match_parent" &gt;</w:t>
      </w:r>
    </w:p>
    <w:p w14:paraId="3505C1A8" w14:textId="77777777" w:rsidR="00B26194" w:rsidRDefault="00B26194">
      <w:pPr>
        <w:pStyle w:val="BodyText"/>
        <w:rPr>
          <w:sz w:val="26"/>
        </w:rPr>
      </w:pPr>
    </w:p>
    <w:p w14:paraId="38E30AFF" w14:textId="77777777" w:rsidR="00B26194" w:rsidRDefault="00EA3DCA">
      <w:pPr>
        <w:pStyle w:val="BodyText"/>
        <w:spacing w:before="159" w:line="398" w:lineRule="auto"/>
        <w:ind w:left="460" w:right="4278" w:hanging="180"/>
      </w:pPr>
      <w:r>
        <w:t>&lt;TextView android:layout_width="wrap_content" android:layout_height="wrap_content" android:layout_centerHorizontal="true" android:layout_centerVertical="true" android:padding="@dimen/padding_medium" android:text="@string/hello_world" tools:context=".MainActivity" /&gt;</w:t>
      </w:r>
    </w:p>
    <w:p w14:paraId="79299E9E" w14:textId="77777777" w:rsidR="00B26194" w:rsidRDefault="00B26194">
      <w:pPr>
        <w:pStyle w:val="BodyText"/>
        <w:rPr>
          <w:sz w:val="26"/>
        </w:rPr>
      </w:pPr>
    </w:p>
    <w:p w14:paraId="4CB70643" w14:textId="77777777" w:rsidR="00B26194" w:rsidRDefault="00EA3DCA">
      <w:pPr>
        <w:pStyle w:val="BodyText"/>
        <w:spacing w:before="157"/>
        <w:ind w:left="100"/>
      </w:pPr>
      <w:r>
        <w:t>&lt;/RelativeLayout&gt;</w:t>
      </w:r>
    </w:p>
    <w:p w14:paraId="247823B7" w14:textId="77777777" w:rsidR="00B26194" w:rsidRDefault="00B26194">
      <w:pPr>
        <w:pStyle w:val="BodyText"/>
        <w:rPr>
          <w:sz w:val="26"/>
        </w:rPr>
      </w:pPr>
    </w:p>
    <w:p w14:paraId="2FFEE21F" w14:textId="77777777" w:rsidR="00B26194" w:rsidRDefault="00B26194">
      <w:pPr>
        <w:pStyle w:val="BodyText"/>
        <w:spacing w:before="8"/>
        <w:rPr>
          <w:sz w:val="29"/>
        </w:rPr>
      </w:pPr>
    </w:p>
    <w:p w14:paraId="60359368" w14:textId="77777777" w:rsidR="00B26194" w:rsidRDefault="00EA3DCA">
      <w:pPr>
        <w:pStyle w:val="BodyText"/>
        <w:spacing w:before="1" w:line="259" w:lineRule="auto"/>
        <w:ind w:left="100" w:right="218"/>
      </w:pPr>
      <w:r>
        <w:t>The TextView is an Android control used to build the GUI and it have various attributes like android:layout_width, android:layout_height etc which are being used to set its width and height etc.. The @string refers to the strings.xml file located in the res/values folder. Hence, @string/hello_world refers to the hello string defined in the strings.xml file, which is "Hello World!".</w:t>
      </w:r>
    </w:p>
    <w:p w14:paraId="0264D5F3"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71708498" w14:textId="77777777" w:rsidR="00B26194" w:rsidRDefault="00EA3DCA">
      <w:pPr>
        <w:pStyle w:val="Heading2"/>
        <w:spacing w:before="86"/>
      </w:pPr>
      <w:r>
        <w:rPr>
          <w:u w:val="thick"/>
        </w:rPr>
        <w:lastRenderedPageBreak/>
        <w:t>MainActivity.java</w:t>
      </w:r>
    </w:p>
    <w:p w14:paraId="049BB9B4" w14:textId="77777777" w:rsidR="00B26194" w:rsidRDefault="00EA3DCA">
      <w:pPr>
        <w:pStyle w:val="BodyText"/>
        <w:spacing w:before="236" w:line="256" w:lineRule="auto"/>
        <w:ind w:left="100" w:right="472"/>
      </w:pPr>
      <w:r>
        <w:t xml:space="preserve">The main activity code is a Java file </w:t>
      </w:r>
      <w:r>
        <w:rPr>
          <w:b/>
        </w:rPr>
        <w:t>MainActivity.java</w:t>
      </w:r>
      <w:r>
        <w:t>. This is the actual application file which ultimately gets converted to a Dalvik executable and runs your application.</w:t>
      </w:r>
    </w:p>
    <w:p w14:paraId="652FE9F5" w14:textId="77777777" w:rsidR="00B26194" w:rsidRDefault="00B26194">
      <w:pPr>
        <w:pStyle w:val="BodyText"/>
        <w:rPr>
          <w:sz w:val="26"/>
        </w:rPr>
      </w:pPr>
    </w:p>
    <w:p w14:paraId="7A2F455A" w14:textId="77777777" w:rsidR="00B26194" w:rsidRDefault="00B26194">
      <w:pPr>
        <w:pStyle w:val="BodyText"/>
        <w:rPr>
          <w:sz w:val="28"/>
        </w:rPr>
      </w:pPr>
    </w:p>
    <w:p w14:paraId="02847660" w14:textId="77777777" w:rsidR="00B26194" w:rsidRDefault="00EA3DCA">
      <w:pPr>
        <w:pStyle w:val="BodyText"/>
        <w:ind w:left="100"/>
      </w:pPr>
      <w:r>
        <w:t>Following is the default code generated by the application wizard for “HelloWorld!”</w:t>
      </w:r>
    </w:p>
    <w:p w14:paraId="2EBDEAE9" w14:textId="77777777" w:rsidR="00B26194" w:rsidRDefault="00B26194">
      <w:pPr>
        <w:pStyle w:val="BodyText"/>
        <w:rPr>
          <w:sz w:val="26"/>
        </w:rPr>
      </w:pPr>
    </w:p>
    <w:p w14:paraId="46E9C2AA" w14:textId="77777777" w:rsidR="00B26194" w:rsidRDefault="00B26194">
      <w:pPr>
        <w:pStyle w:val="BodyText"/>
        <w:spacing w:before="6"/>
        <w:rPr>
          <w:sz w:val="29"/>
        </w:rPr>
      </w:pPr>
    </w:p>
    <w:p w14:paraId="10DDD252" w14:textId="77777777" w:rsidR="00B26194" w:rsidRDefault="00EA3DCA">
      <w:pPr>
        <w:pStyle w:val="BodyText"/>
        <w:ind w:left="100"/>
      </w:pPr>
      <w:r>
        <w:t>package com.example.helloworld;</w:t>
      </w:r>
    </w:p>
    <w:p w14:paraId="28DA501C" w14:textId="77777777" w:rsidR="00B26194" w:rsidRDefault="00EA3DCA">
      <w:pPr>
        <w:pStyle w:val="BodyText"/>
        <w:spacing w:before="183" w:line="398" w:lineRule="auto"/>
        <w:ind w:left="100" w:right="3710"/>
      </w:pPr>
      <w:r>
        <w:t>import android.support.v7.app.AppCompatActivity; import android.os.Bundle;</w:t>
      </w:r>
    </w:p>
    <w:p w14:paraId="5A3FFE1D" w14:textId="77777777" w:rsidR="00B26194" w:rsidRDefault="00B26194">
      <w:pPr>
        <w:pStyle w:val="BodyText"/>
        <w:rPr>
          <w:sz w:val="26"/>
        </w:rPr>
      </w:pPr>
    </w:p>
    <w:p w14:paraId="6404845C" w14:textId="77777777" w:rsidR="00B26194" w:rsidRDefault="00EA3DCA">
      <w:pPr>
        <w:pStyle w:val="BodyText"/>
        <w:spacing w:before="158" w:line="398" w:lineRule="auto"/>
        <w:ind w:left="280" w:right="3642" w:hanging="180"/>
      </w:pPr>
      <w:r>
        <w:t>public class MainActivity extends AppCompatActivity { @Override</w:t>
      </w:r>
    </w:p>
    <w:p w14:paraId="1C56B7DB" w14:textId="77777777" w:rsidR="00B26194" w:rsidRDefault="00EA3DCA">
      <w:pPr>
        <w:pStyle w:val="BodyText"/>
        <w:spacing w:before="1" w:line="398" w:lineRule="auto"/>
        <w:ind w:left="460" w:right="3710" w:hanging="180"/>
      </w:pPr>
      <w:r>
        <w:t>protected void onCreate(Bundle savedInstanceState) { super.onCreate(savedInstanceState); setContentView(R.layout.activity_main);</w:t>
      </w:r>
    </w:p>
    <w:p w14:paraId="45D81EC1" w14:textId="77777777" w:rsidR="00B26194" w:rsidRDefault="00EA3DCA">
      <w:pPr>
        <w:pStyle w:val="BodyText"/>
        <w:spacing w:line="274" w:lineRule="exact"/>
        <w:ind w:left="280"/>
      </w:pPr>
      <w:r>
        <w:t>}</w:t>
      </w:r>
    </w:p>
    <w:p w14:paraId="0F20B5EC" w14:textId="77777777" w:rsidR="00B26194" w:rsidRDefault="00EA3DCA">
      <w:pPr>
        <w:pStyle w:val="BodyText"/>
        <w:spacing w:before="183"/>
        <w:ind w:left="100"/>
      </w:pPr>
      <w:r>
        <w:t>}</w:t>
      </w:r>
    </w:p>
    <w:p w14:paraId="74EFD01C" w14:textId="77777777" w:rsidR="00B26194" w:rsidRDefault="00B26194">
      <w:pPr>
        <w:pStyle w:val="BodyText"/>
        <w:rPr>
          <w:sz w:val="20"/>
        </w:rPr>
      </w:pPr>
    </w:p>
    <w:p w14:paraId="2F0FB6E9" w14:textId="77777777" w:rsidR="00B26194" w:rsidRDefault="00B26194">
      <w:pPr>
        <w:pStyle w:val="BodyText"/>
        <w:spacing w:before="10"/>
        <w:rPr>
          <w:sz w:val="27"/>
        </w:rPr>
      </w:pPr>
    </w:p>
    <w:p w14:paraId="08E8E27D" w14:textId="77777777" w:rsidR="00B26194" w:rsidRDefault="00EA3DCA">
      <w:pPr>
        <w:pStyle w:val="BodyText"/>
        <w:spacing w:before="90" w:line="259" w:lineRule="auto"/>
        <w:ind w:left="100" w:right="366"/>
      </w:pPr>
      <w:r>
        <w:t>R.layout.activity_main refers to the activity_main.xml file located in the res/layout folder. The onCreate() method is one of many methods that are figured when an activity is loaded.</w:t>
      </w:r>
    </w:p>
    <w:p w14:paraId="694580B7"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A67EC3C" w14:textId="77777777" w:rsidR="00B26194" w:rsidRDefault="00EA3DCA">
      <w:pPr>
        <w:pStyle w:val="Heading1"/>
      </w:pPr>
      <w:r>
        <w:lastRenderedPageBreak/>
        <w:t>Q5) Create a simple app of button with output.</w:t>
      </w:r>
    </w:p>
    <w:p w14:paraId="6FDE8805" w14:textId="77777777" w:rsidR="00B26194" w:rsidRDefault="00EA3DCA">
      <w:pPr>
        <w:pStyle w:val="Heading2"/>
      </w:pPr>
      <w:r>
        <w:t>MainActivity.java</w:t>
      </w:r>
    </w:p>
    <w:p w14:paraId="471519EF" w14:textId="77777777" w:rsidR="00B26194" w:rsidRDefault="00EA3DCA">
      <w:pPr>
        <w:spacing w:before="185"/>
        <w:ind w:left="100"/>
      </w:pPr>
      <w:r>
        <w:t>package com.example.pract1;</w:t>
      </w:r>
    </w:p>
    <w:p w14:paraId="0F90B1E1" w14:textId="77777777" w:rsidR="00B26194" w:rsidRDefault="00B26194">
      <w:pPr>
        <w:pStyle w:val="BodyText"/>
        <w:spacing w:before="5"/>
        <w:rPr>
          <w:sz w:val="25"/>
        </w:rPr>
      </w:pPr>
    </w:p>
    <w:p w14:paraId="3D04C63A" w14:textId="77777777" w:rsidR="00B26194" w:rsidRDefault="00EA3DCA">
      <w:pPr>
        <w:spacing w:line="259" w:lineRule="auto"/>
        <w:ind w:left="100" w:right="5535"/>
      </w:pPr>
      <w:r>
        <w:t>import android.annotation.SuppressLint; import android.os.Bundle;</w:t>
      </w:r>
    </w:p>
    <w:p w14:paraId="7B356F77" w14:textId="77777777" w:rsidR="00B26194" w:rsidRDefault="00EA3DCA">
      <w:pPr>
        <w:spacing w:before="1" w:line="256" w:lineRule="auto"/>
        <w:ind w:left="100" w:right="6154"/>
      </w:pPr>
      <w:r>
        <w:t>import android.view.View; import android.widget.TextView;</w:t>
      </w:r>
    </w:p>
    <w:p w14:paraId="4C02249C" w14:textId="77777777" w:rsidR="00B26194" w:rsidRDefault="00B26194">
      <w:pPr>
        <w:pStyle w:val="BodyText"/>
      </w:pPr>
    </w:p>
    <w:p w14:paraId="09436298" w14:textId="77777777" w:rsidR="00B26194" w:rsidRDefault="00EA3DCA">
      <w:pPr>
        <w:spacing w:before="1" w:line="516" w:lineRule="auto"/>
        <w:ind w:left="100" w:right="4097"/>
      </w:pPr>
      <w:r>
        <w:t>import androidx.appcompat.app.AppCompatActivity; public class MainActivity extends AppCompatActivity {</w:t>
      </w:r>
    </w:p>
    <w:p w14:paraId="792A2699" w14:textId="77777777" w:rsidR="00B26194" w:rsidRDefault="00EA3DCA">
      <w:pPr>
        <w:spacing w:before="4"/>
        <w:ind w:left="321"/>
      </w:pPr>
      <w:r>
        <w:t>private TextView tv1;</w:t>
      </w:r>
    </w:p>
    <w:p w14:paraId="6117C36D" w14:textId="77777777" w:rsidR="00B26194" w:rsidRDefault="00B26194">
      <w:pPr>
        <w:pStyle w:val="BodyText"/>
        <w:spacing w:before="5"/>
        <w:rPr>
          <w:sz w:val="25"/>
        </w:rPr>
      </w:pPr>
    </w:p>
    <w:p w14:paraId="67B11293" w14:textId="77777777" w:rsidR="00B26194" w:rsidRDefault="00EA3DCA">
      <w:pPr>
        <w:ind w:left="321"/>
      </w:pPr>
      <w:r>
        <w:t>@Override</w:t>
      </w:r>
    </w:p>
    <w:p w14:paraId="0F227369" w14:textId="77777777" w:rsidR="00B26194" w:rsidRDefault="00EA3DCA">
      <w:pPr>
        <w:spacing w:before="20" w:line="259" w:lineRule="auto"/>
        <w:ind w:left="542" w:right="4104" w:hanging="221"/>
      </w:pPr>
      <w:r>
        <w:t>protected void onCreate(Bundle savedInstanceState) { super.onCreate(savedInstanceState); setContentView(R.layout.activity_main); tv1=findViewById(R.id.textView);</w:t>
      </w:r>
    </w:p>
    <w:p w14:paraId="37B24D19" w14:textId="77777777" w:rsidR="00B26194" w:rsidRDefault="00EA3DCA">
      <w:pPr>
        <w:spacing w:line="253" w:lineRule="exact"/>
        <w:ind w:left="321"/>
      </w:pPr>
      <w:r>
        <w:t>}</w:t>
      </w:r>
    </w:p>
    <w:p w14:paraId="4E449CA3" w14:textId="77777777" w:rsidR="00B26194" w:rsidRDefault="00B26194">
      <w:pPr>
        <w:pStyle w:val="BodyText"/>
        <w:spacing w:before="6"/>
        <w:rPr>
          <w:sz w:val="25"/>
        </w:rPr>
      </w:pPr>
    </w:p>
    <w:p w14:paraId="3939E9EA" w14:textId="77777777" w:rsidR="00B26194" w:rsidRDefault="00EA3DCA">
      <w:pPr>
        <w:spacing w:line="256" w:lineRule="auto"/>
        <w:ind w:left="321" w:right="6111"/>
      </w:pPr>
      <w:r>
        <w:t>@SuppressLint("SetTextI18n") public void Text(View v){</w:t>
      </w:r>
    </w:p>
    <w:p w14:paraId="7DCF8188" w14:textId="77777777" w:rsidR="00B26194" w:rsidRDefault="00EA3DCA">
      <w:pPr>
        <w:spacing w:before="4"/>
        <w:ind w:left="542"/>
      </w:pPr>
      <w:r>
        <w:t>tv1.setText("You Clicked a Button");</w:t>
      </w:r>
    </w:p>
    <w:p w14:paraId="1CA94235" w14:textId="77777777" w:rsidR="00B26194" w:rsidRDefault="00EA3DCA">
      <w:pPr>
        <w:spacing w:before="21"/>
        <w:ind w:left="321"/>
      </w:pPr>
      <w:r>
        <w:t>}</w:t>
      </w:r>
    </w:p>
    <w:p w14:paraId="245DB237" w14:textId="77777777" w:rsidR="00B26194" w:rsidRDefault="00EA3DCA">
      <w:pPr>
        <w:spacing w:before="21"/>
        <w:ind w:left="100"/>
      </w:pPr>
      <w:r>
        <w:t>}</w:t>
      </w:r>
    </w:p>
    <w:p w14:paraId="398A9BFB" w14:textId="77777777" w:rsidR="00B26194" w:rsidRDefault="00B26194">
      <w:pPr>
        <w:pStyle w:val="BodyText"/>
        <w:rPr>
          <w:sz w:val="20"/>
        </w:rPr>
      </w:pPr>
    </w:p>
    <w:p w14:paraId="158EC846" w14:textId="77777777" w:rsidR="00B26194" w:rsidRDefault="00B26194">
      <w:pPr>
        <w:pStyle w:val="BodyText"/>
        <w:rPr>
          <w:sz w:val="20"/>
        </w:rPr>
      </w:pPr>
    </w:p>
    <w:p w14:paraId="21A5E1F9" w14:textId="77777777" w:rsidR="00B26194" w:rsidRDefault="00B26194">
      <w:pPr>
        <w:pStyle w:val="BodyText"/>
        <w:spacing w:before="4"/>
        <w:rPr>
          <w:sz w:val="16"/>
        </w:rPr>
      </w:pPr>
    </w:p>
    <w:p w14:paraId="73DADE4D" w14:textId="77777777" w:rsidR="00B26194" w:rsidRDefault="00EA3DCA">
      <w:pPr>
        <w:pStyle w:val="Heading2"/>
        <w:spacing w:before="89"/>
      </w:pPr>
      <w:r>
        <w:t>string.xml</w:t>
      </w:r>
    </w:p>
    <w:p w14:paraId="2E8F2FCD" w14:textId="77777777" w:rsidR="00B26194" w:rsidRDefault="00EA3DCA">
      <w:pPr>
        <w:spacing w:before="185"/>
        <w:ind w:left="100"/>
      </w:pPr>
      <w:r>
        <w:t>&lt;resources&gt;</w:t>
      </w:r>
    </w:p>
    <w:p w14:paraId="4629A0D1" w14:textId="77777777" w:rsidR="00B26194" w:rsidRDefault="00EA3DCA">
      <w:pPr>
        <w:spacing w:before="18"/>
        <w:ind w:left="321"/>
      </w:pPr>
      <w:r>
        <w:t>&lt;string name="app_name"&gt;Pract 1&lt;/string&gt;</w:t>
      </w:r>
    </w:p>
    <w:p w14:paraId="460B477E" w14:textId="77777777" w:rsidR="00B26194" w:rsidRDefault="00EA3DCA">
      <w:pPr>
        <w:spacing w:before="21"/>
        <w:ind w:left="321"/>
      </w:pPr>
      <w:r>
        <w:t>&lt;string name="Welcome_to_Mad_lab"&gt;Welcome to MAD Lab!!&lt;/string&gt;</w:t>
      </w:r>
    </w:p>
    <w:p w14:paraId="39C2973F" w14:textId="77777777" w:rsidR="00B26194" w:rsidRDefault="00EA3DCA">
      <w:pPr>
        <w:spacing w:before="21"/>
        <w:ind w:left="321"/>
      </w:pPr>
      <w:r>
        <w:t>&lt;string name="Button"&gt;Click Here&lt;/string&gt;</w:t>
      </w:r>
    </w:p>
    <w:p w14:paraId="793129FE" w14:textId="77777777" w:rsidR="00B26194" w:rsidRDefault="00EA3DCA">
      <w:pPr>
        <w:spacing w:before="20"/>
        <w:ind w:left="321"/>
      </w:pPr>
      <w:r>
        <w:t>&lt;string name="New_text"&gt;You Clicked a Button&lt;/string&gt;</w:t>
      </w:r>
    </w:p>
    <w:p w14:paraId="6E24FADE" w14:textId="77777777" w:rsidR="00B26194" w:rsidRDefault="00EA3DCA">
      <w:pPr>
        <w:spacing w:before="19"/>
        <w:ind w:left="100"/>
      </w:pPr>
      <w:r>
        <w:t>&lt;/resources&gt;</w:t>
      </w:r>
    </w:p>
    <w:p w14:paraId="1BB911C2" w14:textId="77777777" w:rsidR="00B26194" w:rsidRDefault="00B26194">
      <w:pPr>
        <w:pStyle w:val="BodyText"/>
      </w:pPr>
    </w:p>
    <w:p w14:paraId="25EB03BD" w14:textId="77777777" w:rsidR="00B26194" w:rsidRDefault="00B26194">
      <w:pPr>
        <w:pStyle w:val="BodyText"/>
      </w:pPr>
    </w:p>
    <w:p w14:paraId="43FB2F58" w14:textId="77777777" w:rsidR="00B26194" w:rsidRDefault="00EA3DCA">
      <w:pPr>
        <w:pStyle w:val="Heading2"/>
        <w:spacing w:before="188"/>
      </w:pPr>
      <w:r>
        <w:t>Activity_main.xml</w:t>
      </w:r>
    </w:p>
    <w:p w14:paraId="165419F7" w14:textId="77777777" w:rsidR="00B26194" w:rsidRDefault="00EA3DCA">
      <w:pPr>
        <w:spacing w:before="183"/>
        <w:ind w:left="100"/>
      </w:pPr>
      <w:r>
        <w:t>&lt;?xml version="1.0" encoding="utf-8"?&gt;</w:t>
      </w:r>
    </w:p>
    <w:p w14:paraId="3374C7C9" w14:textId="77777777" w:rsidR="00B26194" w:rsidRDefault="00EA3DCA">
      <w:pPr>
        <w:spacing w:before="20" w:line="259" w:lineRule="auto"/>
        <w:ind w:left="100" w:right="3674"/>
      </w:pPr>
      <w:r>
        <w:t>&lt;androidx.constraintlayout.widget.ConstraintLayout xmlns:android="</w:t>
      </w:r>
      <w:hyperlink r:id="rId17">
        <w:r>
          <w:t>http://schemas.android.com/apk/res/android"</w:t>
        </w:r>
      </w:hyperlink>
    </w:p>
    <w:p w14:paraId="2221468F" w14:textId="77777777" w:rsidR="00B26194" w:rsidRDefault="00EA3DCA">
      <w:pPr>
        <w:spacing w:before="1" w:line="259" w:lineRule="auto"/>
        <w:ind w:left="321" w:right="4088"/>
      </w:pPr>
      <w:r>
        <w:t>xmlns:app="</w:t>
      </w:r>
      <w:hyperlink r:id="rId18">
        <w:r>
          <w:t>http://schemas.android.com/apk/res-auto"</w:t>
        </w:r>
      </w:hyperlink>
      <w:r>
        <w:t xml:space="preserve"> xmlns:tools="</w:t>
      </w:r>
      <w:hyperlink r:id="rId19">
        <w:r>
          <w:t>http://schemas.android.com/tools"</w:t>
        </w:r>
      </w:hyperlink>
      <w:r>
        <w:t xml:space="preserve"> android:layout_width="match_parent" android:layout_height="match_parent"</w:t>
      </w:r>
    </w:p>
    <w:p w14:paraId="719C9BEF"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01724AD" w14:textId="77777777" w:rsidR="00B26194" w:rsidRDefault="00EA3DCA">
      <w:pPr>
        <w:spacing w:before="81"/>
        <w:ind w:left="321"/>
      </w:pPr>
      <w:r>
        <w:lastRenderedPageBreak/>
        <w:t>tools:context=".MainActivity"&gt;</w:t>
      </w:r>
    </w:p>
    <w:p w14:paraId="32E6B646" w14:textId="77777777" w:rsidR="00B26194" w:rsidRDefault="00B26194">
      <w:pPr>
        <w:pStyle w:val="BodyText"/>
        <w:spacing w:before="7"/>
        <w:rPr>
          <w:sz w:val="25"/>
        </w:rPr>
      </w:pPr>
    </w:p>
    <w:p w14:paraId="57EB6276" w14:textId="77777777" w:rsidR="00B26194" w:rsidRDefault="00EA3DCA">
      <w:pPr>
        <w:spacing w:before="1" w:line="259" w:lineRule="auto"/>
        <w:ind w:left="542" w:right="5288" w:hanging="221"/>
      </w:pPr>
      <w:r>
        <w:t xml:space="preserve">&lt;TextView android:id="@+id/textView" </w:t>
      </w:r>
      <w:r>
        <w:rPr>
          <w:spacing w:val="-1"/>
        </w:rPr>
        <w:t>android:layout_width="wrap_content"</w:t>
      </w:r>
    </w:p>
    <w:p w14:paraId="7C2D2A32" w14:textId="77777777" w:rsidR="00B26194" w:rsidRDefault="00EA3DCA">
      <w:pPr>
        <w:spacing w:line="259" w:lineRule="auto"/>
        <w:ind w:left="542" w:right="4074"/>
      </w:pPr>
      <w:r>
        <w:t>android:layout_height="wrap_content" android:fontFamily="casual" android:text="@string/Welcome_to_Mad_lab" android:textSize="36sp" app:layout_constraintBottom_toBottomOf="parent" app:layout_constraintLeft_toLeftOf="parent" app:layout_constraintRight_toRightOf="parent" app:layout_constraintTop_toTopOf="parent" tools:visibility="visible" /&gt;</w:t>
      </w:r>
    </w:p>
    <w:p w14:paraId="6BB8BE7E" w14:textId="77777777" w:rsidR="00B26194" w:rsidRDefault="00B26194">
      <w:pPr>
        <w:pStyle w:val="BodyText"/>
        <w:spacing w:before="4"/>
        <w:rPr>
          <w:sz w:val="23"/>
        </w:rPr>
      </w:pPr>
    </w:p>
    <w:p w14:paraId="2970CB34" w14:textId="77777777" w:rsidR="00B26194" w:rsidRDefault="00EA3DCA">
      <w:pPr>
        <w:ind w:left="321"/>
      </w:pPr>
      <w:r>
        <w:t>&lt;Button</w:t>
      </w:r>
    </w:p>
    <w:p w14:paraId="6730653A" w14:textId="77777777" w:rsidR="00B26194" w:rsidRDefault="00EA3DCA">
      <w:pPr>
        <w:spacing w:before="21" w:line="259" w:lineRule="auto"/>
        <w:ind w:left="542" w:right="4074"/>
      </w:pPr>
      <w:r>
        <w:t>android:id="@+id/button" android:layout_width="wrap_content" android:layout_height="wrap_content" android:onClick="Text" android:text="@string/Button" android:textSize="24sp" app:backgroundTint="#9C27B0" app:layout_constraintBottom_toBottomOf="parent" app:layout_constraintEnd_toEndOf="parent" app:layout_constraintHorizontal_bias="0.497" app:layout_constraintStart_toStartOf="parent"</w:t>
      </w:r>
    </w:p>
    <w:p w14:paraId="46A84C05" w14:textId="77777777" w:rsidR="00B26194" w:rsidRDefault="00EA3DCA">
      <w:pPr>
        <w:spacing w:line="259" w:lineRule="auto"/>
        <w:ind w:left="542" w:right="3565"/>
      </w:pPr>
      <w:r>
        <w:t>app:layout_constraintTop_toBottomOf="@+id/textView" app:layout_constraintVertical_bias="0.531" tools:ignore="UsingOnClickInXml" /&gt;</w:t>
      </w:r>
    </w:p>
    <w:p w14:paraId="41792F83" w14:textId="77777777" w:rsidR="00B26194" w:rsidRDefault="00B26194">
      <w:pPr>
        <w:pStyle w:val="BodyText"/>
        <w:spacing w:before="5"/>
        <w:rPr>
          <w:sz w:val="23"/>
        </w:rPr>
      </w:pPr>
    </w:p>
    <w:p w14:paraId="61208A4E" w14:textId="77777777" w:rsidR="00B26194" w:rsidRDefault="00EA3DCA">
      <w:pPr>
        <w:spacing w:line="259" w:lineRule="auto"/>
        <w:ind w:left="542" w:right="5224" w:hanging="221"/>
      </w:pPr>
      <w:r>
        <w:t>&lt;TextView android:id="@+id/textView2" android:layout_width="wrap_content" android:layout_height="wrap_content" android:fontFamily="casual" android:text="@string/New_text" android:textSize="34sp" android:visibility="invisible"</w:t>
      </w:r>
    </w:p>
    <w:p w14:paraId="3866CABF" w14:textId="77777777" w:rsidR="00B26194" w:rsidRDefault="00EA3DCA">
      <w:pPr>
        <w:spacing w:line="259" w:lineRule="auto"/>
        <w:ind w:left="542" w:right="3569"/>
      </w:pPr>
      <w:r>
        <w:t>app:layout_constraintBottom_toBottomOf="parent" app:layout_constraintEnd_toEndOf="parent" app:layout_constraintStart_toStartOf="parent" app:layout_constraintTop_toBottomOf="@+id/button" /&gt;</w:t>
      </w:r>
    </w:p>
    <w:p w14:paraId="5A7CD741" w14:textId="77777777" w:rsidR="00B26194" w:rsidRDefault="00B26194">
      <w:pPr>
        <w:pStyle w:val="BodyText"/>
        <w:spacing w:before="7"/>
        <w:rPr>
          <w:sz w:val="23"/>
        </w:rPr>
      </w:pPr>
    </w:p>
    <w:p w14:paraId="025AB89A" w14:textId="77777777" w:rsidR="00B26194" w:rsidRDefault="00EA3DCA">
      <w:pPr>
        <w:ind w:left="100"/>
      </w:pPr>
      <w:r>
        <w:t>&lt;/androidx.constraintlayout.widget.ConstraintLayout&gt;</w:t>
      </w:r>
    </w:p>
    <w:p w14:paraId="6D689335"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5FE438FD" w14:textId="77777777" w:rsidR="00B26194" w:rsidRDefault="00EA3DCA">
      <w:pPr>
        <w:pStyle w:val="Heading2"/>
        <w:spacing w:before="83"/>
      </w:pPr>
      <w:r>
        <w:lastRenderedPageBreak/>
        <w:t>Output:-</w:t>
      </w:r>
    </w:p>
    <w:p w14:paraId="516B1F7F" w14:textId="77777777" w:rsidR="00B26194" w:rsidRDefault="00B26194">
      <w:pPr>
        <w:pStyle w:val="BodyText"/>
        <w:rPr>
          <w:b/>
          <w:sz w:val="20"/>
        </w:rPr>
      </w:pPr>
    </w:p>
    <w:p w14:paraId="15A41FF5" w14:textId="77777777" w:rsidR="00B26194" w:rsidRDefault="00B26194">
      <w:pPr>
        <w:pStyle w:val="BodyText"/>
        <w:rPr>
          <w:b/>
          <w:sz w:val="20"/>
        </w:rPr>
      </w:pPr>
    </w:p>
    <w:p w14:paraId="546AC528" w14:textId="77777777" w:rsidR="00B26194" w:rsidRDefault="00EA3DCA">
      <w:pPr>
        <w:pStyle w:val="BodyText"/>
        <w:spacing w:before="3"/>
        <w:rPr>
          <w:b/>
          <w:sz w:val="17"/>
        </w:rPr>
      </w:pPr>
      <w:r>
        <w:rPr>
          <w:noProof/>
          <w:lang w:val="en-IN" w:eastAsia="en-IN" w:bidi="hi-IN"/>
        </w:rPr>
        <w:drawing>
          <wp:anchor distT="0" distB="0" distL="0" distR="0" simplePos="0" relativeHeight="251658240" behindDoc="0" locked="0" layoutInCell="1" allowOverlap="1" wp14:anchorId="1F1A707E" wp14:editId="545A46E6">
            <wp:simplePos x="0" y="0"/>
            <wp:positionH relativeFrom="page">
              <wp:posOffset>914400</wp:posOffset>
            </wp:positionH>
            <wp:positionV relativeFrom="paragraph">
              <wp:posOffset>151214</wp:posOffset>
            </wp:positionV>
            <wp:extent cx="1962265" cy="419404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0" cstate="print"/>
                    <a:stretch>
                      <a:fillRect/>
                    </a:stretch>
                  </pic:blipFill>
                  <pic:spPr>
                    <a:xfrm>
                      <a:off x="0" y="0"/>
                      <a:ext cx="1962265" cy="4194048"/>
                    </a:xfrm>
                    <a:prstGeom prst="rect">
                      <a:avLst/>
                    </a:prstGeom>
                  </pic:spPr>
                </pic:pic>
              </a:graphicData>
            </a:graphic>
          </wp:anchor>
        </w:drawing>
      </w:r>
      <w:r>
        <w:rPr>
          <w:noProof/>
          <w:lang w:val="en-IN" w:eastAsia="en-IN" w:bidi="hi-IN"/>
        </w:rPr>
        <w:drawing>
          <wp:anchor distT="0" distB="0" distL="0" distR="0" simplePos="0" relativeHeight="251659264" behindDoc="0" locked="0" layoutInCell="1" allowOverlap="1" wp14:anchorId="265EB714" wp14:editId="1AA245B9">
            <wp:simplePos x="0" y="0"/>
            <wp:positionH relativeFrom="page">
              <wp:posOffset>4114800</wp:posOffset>
            </wp:positionH>
            <wp:positionV relativeFrom="paragraph">
              <wp:posOffset>216492</wp:posOffset>
            </wp:positionV>
            <wp:extent cx="1930053" cy="412851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1" cstate="print"/>
                    <a:stretch>
                      <a:fillRect/>
                    </a:stretch>
                  </pic:blipFill>
                  <pic:spPr>
                    <a:xfrm>
                      <a:off x="0" y="0"/>
                      <a:ext cx="1930053" cy="4128516"/>
                    </a:xfrm>
                    <a:prstGeom prst="rect">
                      <a:avLst/>
                    </a:prstGeom>
                  </pic:spPr>
                </pic:pic>
              </a:graphicData>
            </a:graphic>
          </wp:anchor>
        </w:drawing>
      </w:r>
    </w:p>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58CAC" w14:textId="77777777" w:rsidR="008D310F" w:rsidRDefault="008D310F">
      <w:r>
        <w:separator/>
      </w:r>
    </w:p>
  </w:endnote>
  <w:endnote w:type="continuationSeparator" w:id="0">
    <w:p w14:paraId="0850F7D8" w14:textId="77777777" w:rsidR="008D310F" w:rsidRDefault="008D3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0B5B4" w14:textId="77777777" w:rsidR="00694BBA" w:rsidRDefault="00694B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726B4" w14:textId="77777777" w:rsidR="00B26194" w:rsidRDefault="008D310F">
    <w:pPr>
      <w:pStyle w:val="BodyText"/>
      <w:spacing w:line="14" w:lineRule="auto"/>
      <w:rPr>
        <w:sz w:val="20"/>
      </w:rPr>
    </w:pPr>
    <w:r>
      <w:pict w14:anchorId="1AEDAEAC">
        <v:shapetype id="_x0000_t202" coordsize="21600,21600" o:spt="202" path="m,l,21600r21600,l21600,xe">
          <v:stroke joinstyle="miter"/>
          <v:path gradientshapeok="t" o:connecttype="rect"/>
        </v:shapetype>
        <v:shape id="_x0000_s2049" type="#_x0000_t202" style="position:absolute;margin-left:289.15pt;margin-top:780.8pt;width:17.3pt;height:13.05pt;z-index:-15907328;mso-position-horizontal-relative:page;mso-position-vertical-relative:page" filled="f" stroked="f">
          <v:textbox inset="0,0,0,0">
            <w:txbxContent>
              <w:p w14:paraId="34EE970C" w14:textId="77777777" w:rsidR="00B26194" w:rsidRDefault="00EA3DCA">
                <w:pPr>
                  <w:spacing w:line="245" w:lineRule="exact"/>
                  <w:ind w:left="60"/>
                  <w:rPr>
                    <w:rFonts w:ascii="Carlito"/>
                  </w:rPr>
                </w:pPr>
                <w:r>
                  <w:fldChar w:fldCharType="begin"/>
                </w:r>
                <w:r>
                  <w:rPr>
                    <w:rFonts w:ascii="Carlito"/>
                  </w:rPr>
                  <w:instrText xml:space="preserve"> PAGE </w:instrText>
                </w:r>
                <w:r>
                  <w:fldChar w:fldCharType="separate"/>
                </w:r>
                <w:r w:rsidR="00694BBA">
                  <w:rPr>
                    <w:rFonts w:ascii="Carlito"/>
                    <w:noProof/>
                  </w:rPr>
                  <w:t>1</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9AEFC" w14:textId="77777777" w:rsidR="00694BBA" w:rsidRDefault="00694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77274" w14:textId="77777777" w:rsidR="008D310F" w:rsidRDefault="008D310F">
      <w:r>
        <w:separator/>
      </w:r>
    </w:p>
  </w:footnote>
  <w:footnote w:type="continuationSeparator" w:id="0">
    <w:p w14:paraId="0AE38E88" w14:textId="77777777" w:rsidR="008D310F" w:rsidRDefault="008D3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20030" w14:textId="77777777" w:rsidR="00694BBA" w:rsidRDefault="00694B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77C78" w14:textId="77777777" w:rsidR="00B26194" w:rsidRDefault="008D310F">
    <w:pPr>
      <w:pStyle w:val="BodyText"/>
      <w:spacing w:line="14" w:lineRule="auto"/>
      <w:rPr>
        <w:sz w:val="20"/>
      </w:rPr>
    </w:pPr>
    <w:r>
      <w:pict w14:anchorId="7FD11CFA">
        <v:shapetype id="_x0000_t202" coordsize="21600,21600" o:spt="202" path="m,l,21600r21600,l21600,xe">
          <v:stroke joinstyle="miter"/>
          <v:path gradientshapeok="t" o:connecttype="rect"/>
        </v:shapetype>
        <v:shape id="_x0000_s2051" type="#_x0000_t202" style="position:absolute;margin-left:379.25pt;margin-top:35.8pt;width:147pt;height:14.8pt;z-index:-15908352;mso-position-horizontal-relative:page;mso-position-vertical-relative:page" filled="f" stroked="f">
          <v:textbox style="mso-next-textbox:#_x0000_s2051" inset="0,0,0,0">
            <w:txbxContent>
              <w:p w14:paraId="2B52AE3D" w14:textId="53932F69" w:rsidR="00B26194" w:rsidRDefault="00EA3DCA">
                <w:pPr>
                  <w:spacing w:before="10"/>
                  <w:ind w:left="20"/>
                  <w:rPr>
                    <w:rFonts w:ascii="Arial"/>
                  </w:rPr>
                </w:pPr>
                <w:r>
                  <w:rPr>
                    <w:rFonts w:ascii="Carlito"/>
                  </w:rPr>
                  <w:t>Enrollment No:- 190470116</w:t>
                </w:r>
                <w:r w:rsidR="00694BBA">
                  <w:rPr>
                    <w:rFonts w:ascii="Carlito"/>
                  </w:rPr>
                  <w:t>053</w:t>
                </w:r>
                <w:bookmarkStart w:id="0" w:name="_GoBack"/>
                <w:bookmarkEnd w:id="0"/>
              </w:p>
            </w:txbxContent>
          </v:textbox>
          <w10:wrap anchorx="page" anchory="page"/>
        </v:shape>
      </w:pict>
    </w:r>
    <w:r>
      <w:pict w14:anchorId="1451A32D">
        <v:shape id="_x0000_s2050" type="#_x0000_t202" style="position:absolute;margin-left:71pt;margin-top:36.45pt;width:194.25pt;height:13.05pt;z-index:-15907840;mso-position-horizontal-relative:page;mso-position-vertical-relative:page" filled="f" stroked="f">
          <v:textbox style="mso-next-textbox:#_x0000_s2050" inset="0,0,0,0">
            <w:txbxContent>
              <w:p w14:paraId="13DFCF8A" w14:textId="7D30A3A3" w:rsidR="00B26194" w:rsidRPr="00694BBA" w:rsidRDefault="00694BBA" w:rsidP="00694BBA">
                <w:pPr>
                  <w:spacing w:line="245" w:lineRule="exact"/>
                  <w:rPr>
                    <w:rFonts w:ascii="Carlito"/>
                    <w:lang w:val="en-IN"/>
                  </w:rPr>
                </w:pPr>
                <w:r>
                  <w:rPr>
                    <w:rFonts w:ascii="Carlito"/>
                    <w:lang w:val="en-IN"/>
                  </w:rPr>
                  <w:t>Name : Dev Patel</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E47C0" w14:textId="77777777" w:rsidR="00694BBA" w:rsidRDefault="00694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A7D7D"/>
    <w:multiLevelType w:val="hybridMultilevel"/>
    <w:tmpl w:val="D17ABF66"/>
    <w:lvl w:ilvl="0" w:tplc="2F58D180">
      <w:start w:val="46"/>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BE22BE58">
      <w:numFmt w:val="bullet"/>
      <w:lvlText w:val="•"/>
      <w:lvlJc w:val="left"/>
      <w:pPr>
        <w:ind w:left="2056" w:hanging="802"/>
      </w:pPr>
      <w:rPr>
        <w:rFonts w:hint="default"/>
        <w:lang w:val="en-US" w:eastAsia="en-US" w:bidi="ar-SA"/>
      </w:rPr>
    </w:lvl>
    <w:lvl w:ilvl="2" w:tplc="BED45652">
      <w:numFmt w:val="bullet"/>
      <w:lvlText w:val="•"/>
      <w:lvlJc w:val="left"/>
      <w:pPr>
        <w:ind w:left="2853" w:hanging="802"/>
      </w:pPr>
      <w:rPr>
        <w:rFonts w:hint="default"/>
        <w:lang w:val="en-US" w:eastAsia="en-US" w:bidi="ar-SA"/>
      </w:rPr>
    </w:lvl>
    <w:lvl w:ilvl="3" w:tplc="D8F268DE">
      <w:numFmt w:val="bullet"/>
      <w:lvlText w:val="•"/>
      <w:lvlJc w:val="left"/>
      <w:pPr>
        <w:ind w:left="3649" w:hanging="802"/>
      </w:pPr>
      <w:rPr>
        <w:rFonts w:hint="default"/>
        <w:lang w:val="en-US" w:eastAsia="en-US" w:bidi="ar-SA"/>
      </w:rPr>
    </w:lvl>
    <w:lvl w:ilvl="4" w:tplc="77DEF710">
      <w:numFmt w:val="bullet"/>
      <w:lvlText w:val="•"/>
      <w:lvlJc w:val="left"/>
      <w:pPr>
        <w:ind w:left="4446" w:hanging="802"/>
      </w:pPr>
      <w:rPr>
        <w:rFonts w:hint="default"/>
        <w:lang w:val="en-US" w:eastAsia="en-US" w:bidi="ar-SA"/>
      </w:rPr>
    </w:lvl>
    <w:lvl w:ilvl="5" w:tplc="D1C2B46C">
      <w:numFmt w:val="bullet"/>
      <w:lvlText w:val="•"/>
      <w:lvlJc w:val="left"/>
      <w:pPr>
        <w:ind w:left="5243" w:hanging="802"/>
      </w:pPr>
      <w:rPr>
        <w:rFonts w:hint="default"/>
        <w:lang w:val="en-US" w:eastAsia="en-US" w:bidi="ar-SA"/>
      </w:rPr>
    </w:lvl>
    <w:lvl w:ilvl="6" w:tplc="394A2ED2">
      <w:numFmt w:val="bullet"/>
      <w:lvlText w:val="•"/>
      <w:lvlJc w:val="left"/>
      <w:pPr>
        <w:ind w:left="6039" w:hanging="802"/>
      </w:pPr>
      <w:rPr>
        <w:rFonts w:hint="default"/>
        <w:lang w:val="en-US" w:eastAsia="en-US" w:bidi="ar-SA"/>
      </w:rPr>
    </w:lvl>
    <w:lvl w:ilvl="7" w:tplc="882A2856">
      <w:numFmt w:val="bullet"/>
      <w:lvlText w:val="•"/>
      <w:lvlJc w:val="left"/>
      <w:pPr>
        <w:ind w:left="6836" w:hanging="802"/>
      </w:pPr>
      <w:rPr>
        <w:rFonts w:hint="default"/>
        <w:lang w:val="en-US" w:eastAsia="en-US" w:bidi="ar-SA"/>
      </w:rPr>
    </w:lvl>
    <w:lvl w:ilvl="8" w:tplc="ED2C7984">
      <w:numFmt w:val="bullet"/>
      <w:lvlText w:val="•"/>
      <w:lvlJc w:val="left"/>
      <w:pPr>
        <w:ind w:left="7633" w:hanging="802"/>
      </w:pPr>
      <w:rPr>
        <w:rFonts w:hint="default"/>
        <w:lang w:val="en-US" w:eastAsia="en-US" w:bidi="ar-SA"/>
      </w:rPr>
    </w:lvl>
  </w:abstractNum>
  <w:abstractNum w:abstractNumId="1">
    <w:nsid w:val="13BC58AF"/>
    <w:multiLevelType w:val="hybridMultilevel"/>
    <w:tmpl w:val="0CBE48B0"/>
    <w:lvl w:ilvl="0" w:tplc="11986504">
      <w:start w:val="41"/>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BBD0C3E2">
      <w:numFmt w:val="bullet"/>
      <w:lvlText w:val="•"/>
      <w:lvlJc w:val="left"/>
      <w:pPr>
        <w:ind w:left="2056" w:hanging="802"/>
      </w:pPr>
      <w:rPr>
        <w:rFonts w:hint="default"/>
        <w:lang w:val="en-US" w:eastAsia="en-US" w:bidi="ar-SA"/>
      </w:rPr>
    </w:lvl>
    <w:lvl w:ilvl="2" w:tplc="3F506BD6">
      <w:numFmt w:val="bullet"/>
      <w:lvlText w:val="•"/>
      <w:lvlJc w:val="left"/>
      <w:pPr>
        <w:ind w:left="2853" w:hanging="802"/>
      </w:pPr>
      <w:rPr>
        <w:rFonts w:hint="default"/>
        <w:lang w:val="en-US" w:eastAsia="en-US" w:bidi="ar-SA"/>
      </w:rPr>
    </w:lvl>
    <w:lvl w:ilvl="3" w:tplc="7CC4CAC0">
      <w:numFmt w:val="bullet"/>
      <w:lvlText w:val="•"/>
      <w:lvlJc w:val="left"/>
      <w:pPr>
        <w:ind w:left="3649" w:hanging="802"/>
      </w:pPr>
      <w:rPr>
        <w:rFonts w:hint="default"/>
        <w:lang w:val="en-US" w:eastAsia="en-US" w:bidi="ar-SA"/>
      </w:rPr>
    </w:lvl>
    <w:lvl w:ilvl="4" w:tplc="CBDA1BAA">
      <w:numFmt w:val="bullet"/>
      <w:lvlText w:val="•"/>
      <w:lvlJc w:val="left"/>
      <w:pPr>
        <w:ind w:left="4446" w:hanging="802"/>
      </w:pPr>
      <w:rPr>
        <w:rFonts w:hint="default"/>
        <w:lang w:val="en-US" w:eastAsia="en-US" w:bidi="ar-SA"/>
      </w:rPr>
    </w:lvl>
    <w:lvl w:ilvl="5" w:tplc="BE08EBA4">
      <w:numFmt w:val="bullet"/>
      <w:lvlText w:val="•"/>
      <w:lvlJc w:val="left"/>
      <w:pPr>
        <w:ind w:left="5243" w:hanging="802"/>
      </w:pPr>
      <w:rPr>
        <w:rFonts w:hint="default"/>
        <w:lang w:val="en-US" w:eastAsia="en-US" w:bidi="ar-SA"/>
      </w:rPr>
    </w:lvl>
    <w:lvl w:ilvl="6" w:tplc="81BEE6B8">
      <w:numFmt w:val="bullet"/>
      <w:lvlText w:val="•"/>
      <w:lvlJc w:val="left"/>
      <w:pPr>
        <w:ind w:left="6039" w:hanging="802"/>
      </w:pPr>
      <w:rPr>
        <w:rFonts w:hint="default"/>
        <w:lang w:val="en-US" w:eastAsia="en-US" w:bidi="ar-SA"/>
      </w:rPr>
    </w:lvl>
    <w:lvl w:ilvl="7" w:tplc="DB8C0BC6">
      <w:numFmt w:val="bullet"/>
      <w:lvlText w:val="•"/>
      <w:lvlJc w:val="left"/>
      <w:pPr>
        <w:ind w:left="6836" w:hanging="802"/>
      </w:pPr>
      <w:rPr>
        <w:rFonts w:hint="default"/>
        <w:lang w:val="en-US" w:eastAsia="en-US" w:bidi="ar-SA"/>
      </w:rPr>
    </w:lvl>
    <w:lvl w:ilvl="8" w:tplc="F17A8CA6">
      <w:numFmt w:val="bullet"/>
      <w:lvlText w:val="•"/>
      <w:lvlJc w:val="left"/>
      <w:pPr>
        <w:ind w:left="7633" w:hanging="802"/>
      </w:pPr>
      <w:rPr>
        <w:rFonts w:hint="default"/>
        <w:lang w:val="en-US" w:eastAsia="en-US" w:bidi="ar-SA"/>
      </w:rPr>
    </w:lvl>
  </w:abstractNum>
  <w:abstractNum w:abstractNumId="2">
    <w:nsid w:val="1F982F03"/>
    <w:multiLevelType w:val="hybridMultilevel"/>
    <w:tmpl w:val="94B219F4"/>
    <w:lvl w:ilvl="0" w:tplc="283AB776">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ar-SA"/>
      </w:rPr>
    </w:lvl>
    <w:lvl w:ilvl="1" w:tplc="98EC446E">
      <w:numFmt w:val="bullet"/>
      <w:lvlText w:val="•"/>
      <w:lvlJc w:val="left"/>
      <w:pPr>
        <w:ind w:left="1660" w:hanging="360"/>
      </w:pPr>
      <w:rPr>
        <w:rFonts w:hint="default"/>
        <w:lang w:val="en-US" w:eastAsia="en-US" w:bidi="ar-SA"/>
      </w:rPr>
    </w:lvl>
    <w:lvl w:ilvl="2" w:tplc="844CE1A0">
      <w:numFmt w:val="bullet"/>
      <w:lvlText w:val="•"/>
      <w:lvlJc w:val="left"/>
      <w:pPr>
        <w:ind w:left="2501" w:hanging="360"/>
      </w:pPr>
      <w:rPr>
        <w:rFonts w:hint="default"/>
        <w:lang w:val="en-US" w:eastAsia="en-US" w:bidi="ar-SA"/>
      </w:rPr>
    </w:lvl>
    <w:lvl w:ilvl="3" w:tplc="7CEE2CF6">
      <w:numFmt w:val="bullet"/>
      <w:lvlText w:val="•"/>
      <w:lvlJc w:val="left"/>
      <w:pPr>
        <w:ind w:left="3341" w:hanging="360"/>
      </w:pPr>
      <w:rPr>
        <w:rFonts w:hint="default"/>
        <w:lang w:val="en-US" w:eastAsia="en-US" w:bidi="ar-SA"/>
      </w:rPr>
    </w:lvl>
    <w:lvl w:ilvl="4" w:tplc="45AC5B62">
      <w:numFmt w:val="bullet"/>
      <w:lvlText w:val="•"/>
      <w:lvlJc w:val="left"/>
      <w:pPr>
        <w:ind w:left="4182" w:hanging="360"/>
      </w:pPr>
      <w:rPr>
        <w:rFonts w:hint="default"/>
        <w:lang w:val="en-US" w:eastAsia="en-US" w:bidi="ar-SA"/>
      </w:rPr>
    </w:lvl>
    <w:lvl w:ilvl="5" w:tplc="1D886BEA">
      <w:numFmt w:val="bullet"/>
      <w:lvlText w:val="•"/>
      <w:lvlJc w:val="left"/>
      <w:pPr>
        <w:ind w:left="5023" w:hanging="360"/>
      </w:pPr>
      <w:rPr>
        <w:rFonts w:hint="default"/>
        <w:lang w:val="en-US" w:eastAsia="en-US" w:bidi="ar-SA"/>
      </w:rPr>
    </w:lvl>
    <w:lvl w:ilvl="6" w:tplc="853CB800">
      <w:numFmt w:val="bullet"/>
      <w:lvlText w:val="•"/>
      <w:lvlJc w:val="left"/>
      <w:pPr>
        <w:ind w:left="5863" w:hanging="360"/>
      </w:pPr>
      <w:rPr>
        <w:rFonts w:hint="default"/>
        <w:lang w:val="en-US" w:eastAsia="en-US" w:bidi="ar-SA"/>
      </w:rPr>
    </w:lvl>
    <w:lvl w:ilvl="7" w:tplc="50CABB9A">
      <w:numFmt w:val="bullet"/>
      <w:lvlText w:val="•"/>
      <w:lvlJc w:val="left"/>
      <w:pPr>
        <w:ind w:left="6704" w:hanging="360"/>
      </w:pPr>
      <w:rPr>
        <w:rFonts w:hint="default"/>
        <w:lang w:val="en-US" w:eastAsia="en-US" w:bidi="ar-SA"/>
      </w:rPr>
    </w:lvl>
    <w:lvl w:ilvl="8" w:tplc="9D7E699C">
      <w:numFmt w:val="bullet"/>
      <w:lvlText w:val="•"/>
      <w:lvlJc w:val="left"/>
      <w:pPr>
        <w:ind w:left="7545" w:hanging="360"/>
      </w:pPr>
      <w:rPr>
        <w:rFonts w:hint="default"/>
        <w:lang w:val="en-US" w:eastAsia="en-US" w:bidi="ar-SA"/>
      </w:rPr>
    </w:lvl>
  </w:abstractNum>
  <w:abstractNum w:abstractNumId="3">
    <w:nsid w:val="2777308E"/>
    <w:multiLevelType w:val="hybridMultilevel"/>
    <w:tmpl w:val="C4DEF260"/>
    <w:lvl w:ilvl="0" w:tplc="F93ABB16">
      <w:start w:val="3"/>
      <w:numFmt w:val="decimal"/>
      <w:lvlText w:val="%1."/>
      <w:lvlJc w:val="left"/>
      <w:pPr>
        <w:ind w:left="875" w:hanging="416"/>
        <w:jc w:val="left"/>
      </w:pPr>
      <w:rPr>
        <w:rFonts w:ascii="Times New Roman" w:eastAsia="Times New Roman" w:hAnsi="Times New Roman" w:cs="Times New Roman" w:hint="default"/>
        <w:w w:val="100"/>
        <w:sz w:val="22"/>
        <w:szCs w:val="22"/>
        <w:lang w:val="en-US" w:eastAsia="en-US" w:bidi="ar-SA"/>
      </w:rPr>
    </w:lvl>
    <w:lvl w:ilvl="1" w:tplc="B9101432">
      <w:numFmt w:val="bullet"/>
      <w:lvlText w:val="•"/>
      <w:lvlJc w:val="left"/>
      <w:pPr>
        <w:ind w:left="1714" w:hanging="416"/>
      </w:pPr>
      <w:rPr>
        <w:rFonts w:hint="default"/>
        <w:lang w:val="en-US" w:eastAsia="en-US" w:bidi="ar-SA"/>
      </w:rPr>
    </w:lvl>
    <w:lvl w:ilvl="2" w:tplc="304E6634">
      <w:numFmt w:val="bullet"/>
      <w:lvlText w:val="•"/>
      <w:lvlJc w:val="left"/>
      <w:pPr>
        <w:ind w:left="2549" w:hanging="416"/>
      </w:pPr>
      <w:rPr>
        <w:rFonts w:hint="default"/>
        <w:lang w:val="en-US" w:eastAsia="en-US" w:bidi="ar-SA"/>
      </w:rPr>
    </w:lvl>
    <w:lvl w:ilvl="3" w:tplc="57640ADA">
      <w:numFmt w:val="bullet"/>
      <w:lvlText w:val="•"/>
      <w:lvlJc w:val="left"/>
      <w:pPr>
        <w:ind w:left="3383" w:hanging="416"/>
      </w:pPr>
      <w:rPr>
        <w:rFonts w:hint="default"/>
        <w:lang w:val="en-US" w:eastAsia="en-US" w:bidi="ar-SA"/>
      </w:rPr>
    </w:lvl>
    <w:lvl w:ilvl="4" w:tplc="A47A495E">
      <w:numFmt w:val="bullet"/>
      <w:lvlText w:val="•"/>
      <w:lvlJc w:val="left"/>
      <w:pPr>
        <w:ind w:left="4218" w:hanging="416"/>
      </w:pPr>
      <w:rPr>
        <w:rFonts w:hint="default"/>
        <w:lang w:val="en-US" w:eastAsia="en-US" w:bidi="ar-SA"/>
      </w:rPr>
    </w:lvl>
    <w:lvl w:ilvl="5" w:tplc="1084FF1C">
      <w:numFmt w:val="bullet"/>
      <w:lvlText w:val="•"/>
      <w:lvlJc w:val="left"/>
      <w:pPr>
        <w:ind w:left="5053" w:hanging="416"/>
      </w:pPr>
      <w:rPr>
        <w:rFonts w:hint="default"/>
        <w:lang w:val="en-US" w:eastAsia="en-US" w:bidi="ar-SA"/>
      </w:rPr>
    </w:lvl>
    <w:lvl w:ilvl="6" w:tplc="9CF853FA">
      <w:numFmt w:val="bullet"/>
      <w:lvlText w:val="•"/>
      <w:lvlJc w:val="left"/>
      <w:pPr>
        <w:ind w:left="5887" w:hanging="416"/>
      </w:pPr>
      <w:rPr>
        <w:rFonts w:hint="default"/>
        <w:lang w:val="en-US" w:eastAsia="en-US" w:bidi="ar-SA"/>
      </w:rPr>
    </w:lvl>
    <w:lvl w:ilvl="7" w:tplc="2D0A54C8">
      <w:numFmt w:val="bullet"/>
      <w:lvlText w:val="•"/>
      <w:lvlJc w:val="left"/>
      <w:pPr>
        <w:ind w:left="6722" w:hanging="416"/>
      </w:pPr>
      <w:rPr>
        <w:rFonts w:hint="default"/>
        <w:lang w:val="en-US" w:eastAsia="en-US" w:bidi="ar-SA"/>
      </w:rPr>
    </w:lvl>
    <w:lvl w:ilvl="8" w:tplc="FE349E92">
      <w:numFmt w:val="bullet"/>
      <w:lvlText w:val="•"/>
      <w:lvlJc w:val="left"/>
      <w:pPr>
        <w:ind w:left="7557" w:hanging="416"/>
      </w:pPr>
      <w:rPr>
        <w:rFonts w:hint="default"/>
        <w:lang w:val="en-US" w:eastAsia="en-US" w:bidi="ar-SA"/>
      </w:rPr>
    </w:lvl>
  </w:abstractNum>
  <w:abstractNum w:abstractNumId="4">
    <w:nsid w:val="27B87447"/>
    <w:multiLevelType w:val="hybridMultilevel"/>
    <w:tmpl w:val="40541FF0"/>
    <w:lvl w:ilvl="0" w:tplc="83C6C8AA">
      <w:start w:val="13"/>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A97EB30C">
      <w:numFmt w:val="bullet"/>
      <w:lvlText w:val="•"/>
      <w:lvlJc w:val="left"/>
      <w:pPr>
        <w:ind w:left="1858" w:hanging="581"/>
      </w:pPr>
      <w:rPr>
        <w:rFonts w:hint="default"/>
        <w:lang w:val="en-US" w:eastAsia="en-US" w:bidi="ar-SA"/>
      </w:rPr>
    </w:lvl>
    <w:lvl w:ilvl="2" w:tplc="5D66689C">
      <w:numFmt w:val="bullet"/>
      <w:lvlText w:val="•"/>
      <w:lvlJc w:val="left"/>
      <w:pPr>
        <w:ind w:left="2677" w:hanging="581"/>
      </w:pPr>
      <w:rPr>
        <w:rFonts w:hint="default"/>
        <w:lang w:val="en-US" w:eastAsia="en-US" w:bidi="ar-SA"/>
      </w:rPr>
    </w:lvl>
    <w:lvl w:ilvl="3" w:tplc="B81225DE">
      <w:numFmt w:val="bullet"/>
      <w:lvlText w:val="•"/>
      <w:lvlJc w:val="left"/>
      <w:pPr>
        <w:ind w:left="3495" w:hanging="581"/>
      </w:pPr>
      <w:rPr>
        <w:rFonts w:hint="default"/>
        <w:lang w:val="en-US" w:eastAsia="en-US" w:bidi="ar-SA"/>
      </w:rPr>
    </w:lvl>
    <w:lvl w:ilvl="4" w:tplc="05642EC0">
      <w:numFmt w:val="bullet"/>
      <w:lvlText w:val="•"/>
      <w:lvlJc w:val="left"/>
      <w:pPr>
        <w:ind w:left="4314" w:hanging="581"/>
      </w:pPr>
      <w:rPr>
        <w:rFonts w:hint="default"/>
        <w:lang w:val="en-US" w:eastAsia="en-US" w:bidi="ar-SA"/>
      </w:rPr>
    </w:lvl>
    <w:lvl w:ilvl="5" w:tplc="EEF603C2">
      <w:numFmt w:val="bullet"/>
      <w:lvlText w:val="•"/>
      <w:lvlJc w:val="left"/>
      <w:pPr>
        <w:ind w:left="5133" w:hanging="581"/>
      </w:pPr>
      <w:rPr>
        <w:rFonts w:hint="default"/>
        <w:lang w:val="en-US" w:eastAsia="en-US" w:bidi="ar-SA"/>
      </w:rPr>
    </w:lvl>
    <w:lvl w:ilvl="6" w:tplc="A01E4A78">
      <w:numFmt w:val="bullet"/>
      <w:lvlText w:val="•"/>
      <w:lvlJc w:val="left"/>
      <w:pPr>
        <w:ind w:left="5951" w:hanging="581"/>
      </w:pPr>
      <w:rPr>
        <w:rFonts w:hint="default"/>
        <w:lang w:val="en-US" w:eastAsia="en-US" w:bidi="ar-SA"/>
      </w:rPr>
    </w:lvl>
    <w:lvl w:ilvl="7" w:tplc="622CB48C">
      <w:numFmt w:val="bullet"/>
      <w:lvlText w:val="•"/>
      <w:lvlJc w:val="left"/>
      <w:pPr>
        <w:ind w:left="6770" w:hanging="581"/>
      </w:pPr>
      <w:rPr>
        <w:rFonts w:hint="default"/>
        <w:lang w:val="en-US" w:eastAsia="en-US" w:bidi="ar-SA"/>
      </w:rPr>
    </w:lvl>
    <w:lvl w:ilvl="8" w:tplc="ECC8501A">
      <w:numFmt w:val="bullet"/>
      <w:lvlText w:val="•"/>
      <w:lvlJc w:val="left"/>
      <w:pPr>
        <w:ind w:left="7589" w:hanging="581"/>
      </w:pPr>
      <w:rPr>
        <w:rFonts w:hint="default"/>
        <w:lang w:val="en-US" w:eastAsia="en-US" w:bidi="ar-SA"/>
      </w:rPr>
    </w:lvl>
  </w:abstractNum>
  <w:abstractNum w:abstractNumId="5">
    <w:nsid w:val="32301C50"/>
    <w:multiLevelType w:val="hybridMultilevel"/>
    <w:tmpl w:val="B59803B8"/>
    <w:lvl w:ilvl="0" w:tplc="023AD6E2">
      <w:start w:val="36"/>
      <w:numFmt w:val="decimal"/>
      <w:lvlText w:val="%1."/>
      <w:lvlJc w:val="left"/>
      <w:pPr>
        <w:ind w:left="1480" w:hanging="1020"/>
        <w:jc w:val="left"/>
      </w:pPr>
      <w:rPr>
        <w:rFonts w:ascii="Times New Roman" w:eastAsia="Times New Roman" w:hAnsi="Times New Roman" w:cs="Times New Roman" w:hint="default"/>
        <w:w w:val="100"/>
        <w:sz w:val="22"/>
        <w:szCs w:val="22"/>
        <w:lang w:val="en-US" w:eastAsia="en-US" w:bidi="ar-SA"/>
      </w:rPr>
    </w:lvl>
    <w:lvl w:ilvl="1" w:tplc="5776D548">
      <w:numFmt w:val="bullet"/>
      <w:lvlText w:val="•"/>
      <w:lvlJc w:val="left"/>
      <w:pPr>
        <w:ind w:left="2254" w:hanging="1020"/>
      </w:pPr>
      <w:rPr>
        <w:rFonts w:hint="default"/>
        <w:lang w:val="en-US" w:eastAsia="en-US" w:bidi="ar-SA"/>
      </w:rPr>
    </w:lvl>
    <w:lvl w:ilvl="2" w:tplc="D792985C">
      <w:numFmt w:val="bullet"/>
      <w:lvlText w:val="•"/>
      <w:lvlJc w:val="left"/>
      <w:pPr>
        <w:ind w:left="3029" w:hanging="1020"/>
      </w:pPr>
      <w:rPr>
        <w:rFonts w:hint="default"/>
        <w:lang w:val="en-US" w:eastAsia="en-US" w:bidi="ar-SA"/>
      </w:rPr>
    </w:lvl>
    <w:lvl w:ilvl="3" w:tplc="6E669822">
      <w:numFmt w:val="bullet"/>
      <w:lvlText w:val="•"/>
      <w:lvlJc w:val="left"/>
      <w:pPr>
        <w:ind w:left="3803" w:hanging="1020"/>
      </w:pPr>
      <w:rPr>
        <w:rFonts w:hint="default"/>
        <w:lang w:val="en-US" w:eastAsia="en-US" w:bidi="ar-SA"/>
      </w:rPr>
    </w:lvl>
    <w:lvl w:ilvl="4" w:tplc="CE2CE4C8">
      <w:numFmt w:val="bullet"/>
      <w:lvlText w:val="•"/>
      <w:lvlJc w:val="left"/>
      <w:pPr>
        <w:ind w:left="4578" w:hanging="1020"/>
      </w:pPr>
      <w:rPr>
        <w:rFonts w:hint="default"/>
        <w:lang w:val="en-US" w:eastAsia="en-US" w:bidi="ar-SA"/>
      </w:rPr>
    </w:lvl>
    <w:lvl w:ilvl="5" w:tplc="8A92A98E">
      <w:numFmt w:val="bullet"/>
      <w:lvlText w:val="•"/>
      <w:lvlJc w:val="left"/>
      <w:pPr>
        <w:ind w:left="5353" w:hanging="1020"/>
      </w:pPr>
      <w:rPr>
        <w:rFonts w:hint="default"/>
        <w:lang w:val="en-US" w:eastAsia="en-US" w:bidi="ar-SA"/>
      </w:rPr>
    </w:lvl>
    <w:lvl w:ilvl="6" w:tplc="4CB04F52">
      <w:numFmt w:val="bullet"/>
      <w:lvlText w:val="•"/>
      <w:lvlJc w:val="left"/>
      <w:pPr>
        <w:ind w:left="6127" w:hanging="1020"/>
      </w:pPr>
      <w:rPr>
        <w:rFonts w:hint="default"/>
        <w:lang w:val="en-US" w:eastAsia="en-US" w:bidi="ar-SA"/>
      </w:rPr>
    </w:lvl>
    <w:lvl w:ilvl="7" w:tplc="6E529BE6">
      <w:numFmt w:val="bullet"/>
      <w:lvlText w:val="•"/>
      <w:lvlJc w:val="left"/>
      <w:pPr>
        <w:ind w:left="6902" w:hanging="1020"/>
      </w:pPr>
      <w:rPr>
        <w:rFonts w:hint="default"/>
        <w:lang w:val="en-US" w:eastAsia="en-US" w:bidi="ar-SA"/>
      </w:rPr>
    </w:lvl>
    <w:lvl w:ilvl="8" w:tplc="48543CFC">
      <w:numFmt w:val="bullet"/>
      <w:lvlText w:val="•"/>
      <w:lvlJc w:val="left"/>
      <w:pPr>
        <w:ind w:left="7677" w:hanging="1020"/>
      </w:pPr>
      <w:rPr>
        <w:rFonts w:hint="default"/>
        <w:lang w:val="en-US" w:eastAsia="en-US" w:bidi="ar-SA"/>
      </w:rPr>
    </w:lvl>
  </w:abstractNum>
  <w:abstractNum w:abstractNumId="6">
    <w:nsid w:val="390C504F"/>
    <w:multiLevelType w:val="hybridMultilevel"/>
    <w:tmpl w:val="5B228900"/>
    <w:lvl w:ilvl="0" w:tplc="5C6E68E4">
      <w:start w:val="16"/>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90DEFFCC">
      <w:numFmt w:val="bullet"/>
      <w:lvlText w:val="•"/>
      <w:lvlJc w:val="left"/>
      <w:pPr>
        <w:ind w:left="1858" w:hanging="581"/>
      </w:pPr>
      <w:rPr>
        <w:rFonts w:hint="default"/>
        <w:lang w:val="en-US" w:eastAsia="en-US" w:bidi="ar-SA"/>
      </w:rPr>
    </w:lvl>
    <w:lvl w:ilvl="2" w:tplc="D6D2DA62">
      <w:numFmt w:val="bullet"/>
      <w:lvlText w:val="•"/>
      <w:lvlJc w:val="left"/>
      <w:pPr>
        <w:ind w:left="2677" w:hanging="581"/>
      </w:pPr>
      <w:rPr>
        <w:rFonts w:hint="default"/>
        <w:lang w:val="en-US" w:eastAsia="en-US" w:bidi="ar-SA"/>
      </w:rPr>
    </w:lvl>
    <w:lvl w:ilvl="3" w:tplc="96967910">
      <w:numFmt w:val="bullet"/>
      <w:lvlText w:val="•"/>
      <w:lvlJc w:val="left"/>
      <w:pPr>
        <w:ind w:left="3495" w:hanging="581"/>
      </w:pPr>
      <w:rPr>
        <w:rFonts w:hint="default"/>
        <w:lang w:val="en-US" w:eastAsia="en-US" w:bidi="ar-SA"/>
      </w:rPr>
    </w:lvl>
    <w:lvl w:ilvl="4" w:tplc="E14EF920">
      <w:numFmt w:val="bullet"/>
      <w:lvlText w:val="•"/>
      <w:lvlJc w:val="left"/>
      <w:pPr>
        <w:ind w:left="4314" w:hanging="581"/>
      </w:pPr>
      <w:rPr>
        <w:rFonts w:hint="default"/>
        <w:lang w:val="en-US" w:eastAsia="en-US" w:bidi="ar-SA"/>
      </w:rPr>
    </w:lvl>
    <w:lvl w:ilvl="5" w:tplc="DBDE4C96">
      <w:numFmt w:val="bullet"/>
      <w:lvlText w:val="•"/>
      <w:lvlJc w:val="left"/>
      <w:pPr>
        <w:ind w:left="5133" w:hanging="581"/>
      </w:pPr>
      <w:rPr>
        <w:rFonts w:hint="default"/>
        <w:lang w:val="en-US" w:eastAsia="en-US" w:bidi="ar-SA"/>
      </w:rPr>
    </w:lvl>
    <w:lvl w:ilvl="6" w:tplc="A2D67118">
      <w:numFmt w:val="bullet"/>
      <w:lvlText w:val="•"/>
      <w:lvlJc w:val="left"/>
      <w:pPr>
        <w:ind w:left="5951" w:hanging="581"/>
      </w:pPr>
      <w:rPr>
        <w:rFonts w:hint="default"/>
        <w:lang w:val="en-US" w:eastAsia="en-US" w:bidi="ar-SA"/>
      </w:rPr>
    </w:lvl>
    <w:lvl w:ilvl="7" w:tplc="40E897C4">
      <w:numFmt w:val="bullet"/>
      <w:lvlText w:val="•"/>
      <w:lvlJc w:val="left"/>
      <w:pPr>
        <w:ind w:left="6770" w:hanging="581"/>
      </w:pPr>
      <w:rPr>
        <w:rFonts w:hint="default"/>
        <w:lang w:val="en-US" w:eastAsia="en-US" w:bidi="ar-SA"/>
      </w:rPr>
    </w:lvl>
    <w:lvl w:ilvl="8" w:tplc="D888880A">
      <w:numFmt w:val="bullet"/>
      <w:lvlText w:val="•"/>
      <w:lvlJc w:val="left"/>
      <w:pPr>
        <w:ind w:left="7589" w:hanging="581"/>
      </w:pPr>
      <w:rPr>
        <w:rFonts w:hint="default"/>
        <w:lang w:val="en-US" w:eastAsia="en-US" w:bidi="ar-SA"/>
      </w:rPr>
    </w:lvl>
  </w:abstractNum>
  <w:abstractNum w:abstractNumId="7">
    <w:nsid w:val="3B131A68"/>
    <w:multiLevelType w:val="hybridMultilevel"/>
    <w:tmpl w:val="8D2AF5CC"/>
    <w:lvl w:ilvl="0" w:tplc="434E9CDC">
      <w:start w:val="19"/>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25B2A870">
      <w:numFmt w:val="bullet"/>
      <w:lvlText w:val="•"/>
      <w:lvlJc w:val="left"/>
      <w:pPr>
        <w:ind w:left="1858" w:hanging="581"/>
      </w:pPr>
      <w:rPr>
        <w:rFonts w:hint="default"/>
        <w:lang w:val="en-US" w:eastAsia="en-US" w:bidi="ar-SA"/>
      </w:rPr>
    </w:lvl>
    <w:lvl w:ilvl="2" w:tplc="476A35D4">
      <w:numFmt w:val="bullet"/>
      <w:lvlText w:val="•"/>
      <w:lvlJc w:val="left"/>
      <w:pPr>
        <w:ind w:left="2677" w:hanging="581"/>
      </w:pPr>
      <w:rPr>
        <w:rFonts w:hint="default"/>
        <w:lang w:val="en-US" w:eastAsia="en-US" w:bidi="ar-SA"/>
      </w:rPr>
    </w:lvl>
    <w:lvl w:ilvl="3" w:tplc="988E0E94">
      <w:numFmt w:val="bullet"/>
      <w:lvlText w:val="•"/>
      <w:lvlJc w:val="left"/>
      <w:pPr>
        <w:ind w:left="3495" w:hanging="581"/>
      </w:pPr>
      <w:rPr>
        <w:rFonts w:hint="default"/>
        <w:lang w:val="en-US" w:eastAsia="en-US" w:bidi="ar-SA"/>
      </w:rPr>
    </w:lvl>
    <w:lvl w:ilvl="4" w:tplc="8DEE8F74">
      <w:numFmt w:val="bullet"/>
      <w:lvlText w:val="•"/>
      <w:lvlJc w:val="left"/>
      <w:pPr>
        <w:ind w:left="4314" w:hanging="581"/>
      </w:pPr>
      <w:rPr>
        <w:rFonts w:hint="default"/>
        <w:lang w:val="en-US" w:eastAsia="en-US" w:bidi="ar-SA"/>
      </w:rPr>
    </w:lvl>
    <w:lvl w:ilvl="5" w:tplc="D668E24E">
      <w:numFmt w:val="bullet"/>
      <w:lvlText w:val="•"/>
      <w:lvlJc w:val="left"/>
      <w:pPr>
        <w:ind w:left="5133" w:hanging="581"/>
      </w:pPr>
      <w:rPr>
        <w:rFonts w:hint="default"/>
        <w:lang w:val="en-US" w:eastAsia="en-US" w:bidi="ar-SA"/>
      </w:rPr>
    </w:lvl>
    <w:lvl w:ilvl="6" w:tplc="49268C8C">
      <w:numFmt w:val="bullet"/>
      <w:lvlText w:val="•"/>
      <w:lvlJc w:val="left"/>
      <w:pPr>
        <w:ind w:left="5951" w:hanging="581"/>
      </w:pPr>
      <w:rPr>
        <w:rFonts w:hint="default"/>
        <w:lang w:val="en-US" w:eastAsia="en-US" w:bidi="ar-SA"/>
      </w:rPr>
    </w:lvl>
    <w:lvl w:ilvl="7" w:tplc="4B521956">
      <w:numFmt w:val="bullet"/>
      <w:lvlText w:val="•"/>
      <w:lvlJc w:val="left"/>
      <w:pPr>
        <w:ind w:left="6770" w:hanging="581"/>
      </w:pPr>
      <w:rPr>
        <w:rFonts w:hint="default"/>
        <w:lang w:val="en-US" w:eastAsia="en-US" w:bidi="ar-SA"/>
      </w:rPr>
    </w:lvl>
    <w:lvl w:ilvl="8" w:tplc="593246B8">
      <w:numFmt w:val="bullet"/>
      <w:lvlText w:val="•"/>
      <w:lvlJc w:val="left"/>
      <w:pPr>
        <w:ind w:left="7589" w:hanging="581"/>
      </w:pPr>
      <w:rPr>
        <w:rFonts w:hint="default"/>
        <w:lang w:val="en-US" w:eastAsia="en-US" w:bidi="ar-SA"/>
      </w:rPr>
    </w:lvl>
  </w:abstractNum>
  <w:abstractNum w:abstractNumId="8">
    <w:nsid w:val="3DD846EC"/>
    <w:multiLevelType w:val="hybridMultilevel"/>
    <w:tmpl w:val="179C06A2"/>
    <w:lvl w:ilvl="0" w:tplc="EEEA20F4">
      <w:start w:val="10"/>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9B2E9DD6">
      <w:numFmt w:val="bullet"/>
      <w:lvlText w:val="•"/>
      <w:lvlJc w:val="left"/>
      <w:pPr>
        <w:ind w:left="1660" w:hanging="360"/>
      </w:pPr>
      <w:rPr>
        <w:rFonts w:hint="default"/>
        <w:lang w:val="en-US" w:eastAsia="en-US" w:bidi="ar-SA"/>
      </w:rPr>
    </w:lvl>
    <w:lvl w:ilvl="2" w:tplc="C8AAAF48">
      <w:numFmt w:val="bullet"/>
      <w:lvlText w:val="•"/>
      <w:lvlJc w:val="left"/>
      <w:pPr>
        <w:ind w:left="2501" w:hanging="360"/>
      </w:pPr>
      <w:rPr>
        <w:rFonts w:hint="default"/>
        <w:lang w:val="en-US" w:eastAsia="en-US" w:bidi="ar-SA"/>
      </w:rPr>
    </w:lvl>
    <w:lvl w:ilvl="3" w:tplc="D116F238">
      <w:numFmt w:val="bullet"/>
      <w:lvlText w:val="•"/>
      <w:lvlJc w:val="left"/>
      <w:pPr>
        <w:ind w:left="3341" w:hanging="360"/>
      </w:pPr>
      <w:rPr>
        <w:rFonts w:hint="default"/>
        <w:lang w:val="en-US" w:eastAsia="en-US" w:bidi="ar-SA"/>
      </w:rPr>
    </w:lvl>
    <w:lvl w:ilvl="4" w:tplc="01F6AE84">
      <w:numFmt w:val="bullet"/>
      <w:lvlText w:val="•"/>
      <w:lvlJc w:val="left"/>
      <w:pPr>
        <w:ind w:left="4182" w:hanging="360"/>
      </w:pPr>
      <w:rPr>
        <w:rFonts w:hint="default"/>
        <w:lang w:val="en-US" w:eastAsia="en-US" w:bidi="ar-SA"/>
      </w:rPr>
    </w:lvl>
    <w:lvl w:ilvl="5" w:tplc="B0D66D9E">
      <w:numFmt w:val="bullet"/>
      <w:lvlText w:val="•"/>
      <w:lvlJc w:val="left"/>
      <w:pPr>
        <w:ind w:left="5023" w:hanging="360"/>
      </w:pPr>
      <w:rPr>
        <w:rFonts w:hint="default"/>
        <w:lang w:val="en-US" w:eastAsia="en-US" w:bidi="ar-SA"/>
      </w:rPr>
    </w:lvl>
    <w:lvl w:ilvl="6" w:tplc="DA860A78">
      <w:numFmt w:val="bullet"/>
      <w:lvlText w:val="•"/>
      <w:lvlJc w:val="left"/>
      <w:pPr>
        <w:ind w:left="5863" w:hanging="360"/>
      </w:pPr>
      <w:rPr>
        <w:rFonts w:hint="default"/>
        <w:lang w:val="en-US" w:eastAsia="en-US" w:bidi="ar-SA"/>
      </w:rPr>
    </w:lvl>
    <w:lvl w:ilvl="7" w:tplc="FF90C1D6">
      <w:numFmt w:val="bullet"/>
      <w:lvlText w:val="•"/>
      <w:lvlJc w:val="left"/>
      <w:pPr>
        <w:ind w:left="6704" w:hanging="360"/>
      </w:pPr>
      <w:rPr>
        <w:rFonts w:hint="default"/>
        <w:lang w:val="en-US" w:eastAsia="en-US" w:bidi="ar-SA"/>
      </w:rPr>
    </w:lvl>
    <w:lvl w:ilvl="8" w:tplc="C4BCE142">
      <w:numFmt w:val="bullet"/>
      <w:lvlText w:val="•"/>
      <w:lvlJc w:val="left"/>
      <w:pPr>
        <w:ind w:left="7545" w:hanging="360"/>
      </w:pPr>
      <w:rPr>
        <w:rFonts w:hint="default"/>
        <w:lang w:val="en-US" w:eastAsia="en-US" w:bidi="ar-SA"/>
      </w:rPr>
    </w:lvl>
  </w:abstractNum>
  <w:abstractNum w:abstractNumId="9">
    <w:nsid w:val="418956F4"/>
    <w:multiLevelType w:val="hybridMultilevel"/>
    <w:tmpl w:val="1C14A51E"/>
    <w:lvl w:ilvl="0" w:tplc="1F00CA60">
      <w:start w:val="52"/>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5694DD28">
      <w:numFmt w:val="bullet"/>
      <w:lvlText w:val="•"/>
      <w:lvlJc w:val="left"/>
      <w:pPr>
        <w:ind w:left="2056" w:hanging="802"/>
      </w:pPr>
      <w:rPr>
        <w:rFonts w:hint="default"/>
        <w:lang w:val="en-US" w:eastAsia="en-US" w:bidi="ar-SA"/>
      </w:rPr>
    </w:lvl>
    <w:lvl w:ilvl="2" w:tplc="E5E2A06E">
      <w:numFmt w:val="bullet"/>
      <w:lvlText w:val="•"/>
      <w:lvlJc w:val="left"/>
      <w:pPr>
        <w:ind w:left="2853" w:hanging="802"/>
      </w:pPr>
      <w:rPr>
        <w:rFonts w:hint="default"/>
        <w:lang w:val="en-US" w:eastAsia="en-US" w:bidi="ar-SA"/>
      </w:rPr>
    </w:lvl>
    <w:lvl w:ilvl="3" w:tplc="1F24FF4E">
      <w:numFmt w:val="bullet"/>
      <w:lvlText w:val="•"/>
      <w:lvlJc w:val="left"/>
      <w:pPr>
        <w:ind w:left="3649" w:hanging="802"/>
      </w:pPr>
      <w:rPr>
        <w:rFonts w:hint="default"/>
        <w:lang w:val="en-US" w:eastAsia="en-US" w:bidi="ar-SA"/>
      </w:rPr>
    </w:lvl>
    <w:lvl w:ilvl="4" w:tplc="0BB0C21E">
      <w:numFmt w:val="bullet"/>
      <w:lvlText w:val="•"/>
      <w:lvlJc w:val="left"/>
      <w:pPr>
        <w:ind w:left="4446" w:hanging="802"/>
      </w:pPr>
      <w:rPr>
        <w:rFonts w:hint="default"/>
        <w:lang w:val="en-US" w:eastAsia="en-US" w:bidi="ar-SA"/>
      </w:rPr>
    </w:lvl>
    <w:lvl w:ilvl="5" w:tplc="7FF2C720">
      <w:numFmt w:val="bullet"/>
      <w:lvlText w:val="•"/>
      <w:lvlJc w:val="left"/>
      <w:pPr>
        <w:ind w:left="5243" w:hanging="802"/>
      </w:pPr>
      <w:rPr>
        <w:rFonts w:hint="default"/>
        <w:lang w:val="en-US" w:eastAsia="en-US" w:bidi="ar-SA"/>
      </w:rPr>
    </w:lvl>
    <w:lvl w:ilvl="6" w:tplc="99ACF2CA">
      <w:numFmt w:val="bullet"/>
      <w:lvlText w:val="•"/>
      <w:lvlJc w:val="left"/>
      <w:pPr>
        <w:ind w:left="6039" w:hanging="802"/>
      </w:pPr>
      <w:rPr>
        <w:rFonts w:hint="default"/>
        <w:lang w:val="en-US" w:eastAsia="en-US" w:bidi="ar-SA"/>
      </w:rPr>
    </w:lvl>
    <w:lvl w:ilvl="7" w:tplc="C354EA0A">
      <w:numFmt w:val="bullet"/>
      <w:lvlText w:val="•"/>
      <w:lvlJc w:val="left"/>
      <w:pPr>
        <w:ind w:left="6836" w:hanging="802"/>
      </w:pPr>
      <w:rPr>
        <w:rFonts w:hint="default"/>
        <w:lang w:val="en-US" w:eastAsia="en-US" w:bidi="ar-SA"/>
      </w:rPr>
    </w:lvl>
    <w:lvl w:ilvl="8" w:tplc="1778A694">
      <w:numFmt w:val="bullet"/>
      <w:lvlText w:val="•"/>
      <w:lvlJc w:val="left"/>
      <w:pPr>
        <w:ind w:left="7633" w:hanging="802"/>
      </w:pPr>
      <w:rPr>
        <w:rFonts w:hint="default"/>
        <w:lang w:val="en-US" w:eastAsia="en-US" w:bidi="ar-SA"/>
      </w:rPr>
    </w:lvl>
  </w:abstractNum>
  <w:abstractNum w:abstractNumId="10">
    <w:nsid w:val="42341134"/>
    <w:multiLevelType w:val="hybridMultilevel"/>
    <w:tmpl w:val="4D9E24C4"/>
    <w:lvl w:ilvl="0" w:tplc="F22E52D0">
      <w:start w:val="22"/>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709EDE46">
      <w:numFmt w:val="bullet"/>
      <w:lvlText w:val="•"/>
      <w:lvlJc w:val="left"/>
      <w:pPr>
        <w:ind w:left="1858" w:hanging="581"/>
      </w:pPr>
      <w:rPr>
        <w:rFonts w:hint="default"/>
        <w:lang w:val="en-US" w:eastAsia="en-US" w:bidi="ar-SA"/>
      </w:rPr>
    </w:lvl>
    <w:lvl w:ilvl="2" w:tplc="A9C8C806">
      <w:numFmt w:val="bullet"/>
      <w:lvlText w:val="•"/>
      <w:lvlJc w:val="left"/>
      <w:pPr>
        <w:ind w:left="2677" w:hanging="581"/>
      </w:pPr>
      <w:rPr>
        <w:rFonts w:hint="default"/>
        <w:lang w:val="en-US" w:eastAsia="en-US" w:bidi="ar-SA"/>
      </w:rPr>
    </w:lvl>
    <w:lvl w:ilvl="3" w:tplc="38629180">
      <w:numFmt w:val="bullet"/>
      <w:lvlText w:val="•"/>
      <w:lvlJc w:val="left"/>
      <w:pPr>
        <w:ind w:left="3495" w:hanging="581"/>
      </w:pPr>
      <w:rPr>
        <w:rFonts w:hint="default"/>
        <w:lang w:val="en-US" w:eastAsia="en-US" w:bidi="ar-SA"/>
      </w:rPr>
    </w:lvl>
    <w:lvl w:ilvl="4" w:tplc="781E9C16">
      <w:numFmt w:val="bullet"/>
      <w:lvlText w:val="•"/>
      <w:lvlJc w:val="left"/>
      <w:pPr>
        <w:ind w:left="4314" w:hanging="581"/>
      </w:pPr>
      <w:rPr>
        <w:rFonts w:hint="default"/>
        <w:lang w:val="en-US" w:eastAsia="en-US" w:bidi="ar-SA"/>
      </w:rPr>
    </w:lvl>
    <w:lvl w:ilvl="5" w:tplc="63A88C8E">
      <w:numFmt w:val="bullet"/>
      <w:lvlText w:val="•"/>
      <w:lvlJc w:val="left"/>
      <w:pPr>
        <w:ind w:left="5133" w:hanging="581"/>
      </w:pPr>
      <w:rPr>
        <w:rFonts w:hint="default"/>
        <w:lang w:val="en-US" w:eastAsia="en-US" w:bidi="ar-SA"/>
      </w:rPr>
    </w:lvl>
    <w:lvl w:ilvl="6" w:tplc="B42EDEF6">
      <w:numFmt w:val="bullet"/>
      <w:lvlText w:val="•"/>
      <w:lvlJc w:val="left"/>
      <w:pPr>
        <w:ind w:left="5951" w:hanging="581"/>
      </w:pPr>
      <w:rPr>
        <w:rFonts w:hint="default"/>
        <w:lang w:val="en-US" w:eastAsia="en-US" w:bidi="ar-SA"/>
      </w:rPr>
    </w:lvl>
    <w:lvl w:ilvl="7" w:tplc="0F7A32EA">
      <w:numFmt w:val="bullet"/>
      <w:lvlText w:val="•"/>
      <w:lvlJc w:val="left"/>
      <w:pPr>
        <w:ind w:left="6770" w:hanging="581"/>
      </w:pPr>
      <w:rPr>
        <w:rFonts w:hint="default"/>
        <w:lang w:val="en-US" w:eastAsia="en-US" w:bidi="ar-SA"/>
      </w:rPr>
    </w:lvl>
    <w:lvl w:ilvl="8" w:tplc="86CCA4B6">
      <w:numFmt w:val="bullet"/>
      <w:lvlText w:val="•"/>
      <w:lvlJc w:val="left"/>
      <w:pPr>
        <w:ind w:left="7589" w:hanging="581"/>
      </w:pPr>
      <w:rPr>
        <w:rFonts w:hint="default"/>
        <w:lang w:val="en-US" w:eastAsia="en-US" w:bidi="ar-SA"/>
      </w:rPr>
    </w:lvl>
  </w:abstractNum>
  <w:abstractNum w:abstractNumId="11">
    <w:nsid w:val="59C074A1"/>
    <w:multiLevelType w:val="hybridMultilevel"/>
    <w:tmpl w:val="4802E446"/>
    <w:lvl w:ilvl="0" w:tplc="D826C412">
      <w:start w:val="25"/>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77D82214">
      <w:numFmt w:val="bullet"/>
      <w:lvlText w:val="•"/>
      <w:lvlJc w:val="left"/>
      <w:pPr>
        <w:ind w:left="1858" w:hanging="581"/>
      </w:pPr>
      <w:rPr>
        <w:rFonts w:hint="default"/>
        <w:lang w:val="en-US" w:eastAsia="en-US" w:bidi="ar-SA"/>
      </w:rPr>
    </w:lvl>
    <w:lvl w:ilvl="2" w:tplc="B4C20594">
      <w:numFmt w:val="bullet"/>
      <w:lvlText w:val="•"/>
      <w:lvlJc w:val="left"/>
      <w:pPr>
        <w:ind w:left="2677" w:hanging="581"/>
      </w:pPr>
      <w:rPr>
        <w:rFonts w:hint="default"/>
        <w:lang w:val="en-US" w:eastAsia="en-US" w:bidi="ar-SA"/>
      </w:rPr>
    </w:lvl>
    <w:lvl w:ilvl="3" w:tplc="6E2E69CA">
      <w:numFmt w:val="bullet"/>
      <w:lvlText w:val="•"/>
      <w:lvlJc w:val="left"/>
      <w:pPr>
        <w:ind w:left="3495" w:hanging="581"/>
      </w:pPr>
      <w:rPr>
        <w:rFonts w:hint="default"/>
        <w:lang w:val="en-US" w:eastAsia="en-US" w:bidi="ar-SA"/>
      </w:rPr>
    </w:lvl>
    <w:lvl w:ilvl="4" w:tplc="FD460660">
      <w:numFmt w:val="bullet"/>
      <w:lvlText w:val="•"/>
      <w:lvlJc w:val="left"/>
      <w:pPr>
        <w:ind w:left="4314" w:hanging="581"/>
      </w:pPr>
      <w:rPr>
        <w:rFonts w:hint="default"/>
        <w:lang w:val="en-US" w:eastAsia="en-US" w:bidi="ar-SA"/>
      </w:rPr>
    </w:lvl>
    <w:lvl w:ilvl="5" w:tplc="EA4CEB08">
      <w:numFmt w:val="bullet"/>
      <w:lvlText w:val="•"/>
      <w:lvlJc w:val="left"/>
      <w:pPr>
        <w:ind w:left="5133" w:hanging="581"/>
      </w:pPr>
      <w:rPr>
        <w:rFonts w:hint="default"/>
        <w:lang w:val="en-US" w:eastAsia="en-US" w:bidi="ar-SA"/>
      </w:rPr>
    </w:lvl>
    <w:lvl w:ilvl="6" w:tplc="1CAC6D16">
      <w:numFmt w:val="bullet"/>
      <w:lvlText w:val="•"/>
      <w:lvlJc w:val="left"/>
      <w:pPr>
        <w:ind w:left="5951" w:hanging="581"/>
      </w:pPr>
      <w:rPr>
        <w:rFonts w:hint="default"/>
        <w:lang w:val="en-US" w:eastAsia="en-US" w:bidi="ar-SA"/>
      </w:rPr>
    </w:lvl>
    <w:lvl w:ilvl="7" w:tplc="77FC9440">
      <w:numFmt w:val="bullet"/>
      <w:lvlText w:val="•"/>
      <w:lvlJc w:val="left"/>
      <w:pPr>
        <w:ind w:left="6770" w:hanging="581"/>
      </w:pPr>
      <w:rPr>
        <w:rFonts w:hint="default"/>
        <w:lang w:val="en-US" w:eastAsia="en-US" w:bidi="ar-SA"/>
      </w:rPr>
    </w:lvl>
    <w:lvl w:ilvl="8" w:tplc="F176E0E6">
      <w:numFmt w:val="bullet"/>
      <w:lvlText w:val="•"/>
      <w:lvlJc w:val="left"/>
      <w:pPr>
        <w:ind w:left="7589" w:hanging="581"/>
      </w:pPr>
      <w:rPr>
        <w:rFonts w:hint="default"/>
        <w:lang w:val="en-US" w:eastAsia="en-US" w:bidi="ar-SA"/>
      </w:rPr>
    </w:lvl>
  </w:abstractNum>
  <w:abstractNum w:abstractNumId="12">
    <w:nsid w:val="5E71574A"/>
    <w:multiLevelType w:val="hybridMultilevel"/>
    <w:tmpl w:val="F6387CCC"/>
    <w:lvl w:ilvl="0" w:tplc="2C0AE596">
      <w:start w:val="20"/>
      <w:numFmt w:val="decimal"/>
      <w:lvlText w:val="%1."/>
      <w:lvlJc w:val="left"/>
      <w:pPr>
        <w:ind w:left="1780" w:hanging="1320"/>
        <w:jc w:val="left"/>
      </w:pPr>
      <w:rPr>
        <w:rFonts w:ascii="Times New Roman" w:eastAsia="Times New Roman" w:hAnsi="Times New Roman" w:cs="Times New Roman" w:hint="default"/>
        <w:spacing w:val="-5"/>
        <w:w w:val="99"/>
        <w:sz w:val="24"/>
        <w:szCs w:val="24"/>
        <w:lang w:val="en-US" w:eastAsia="en-US" w:bidi="ar-SA"/>
      </w:rPr>
    </w:lvl>
    <w:lvl w:ilvl="1" w:tplc="6C380B44">
      <w:numFmt w:val="bullet"/>
      <w:lvlText w:val="•"/>
      <w:lvlJc w:val="left"/>
      <w:pPr>
        <w:ind w:left="2524" w:hanging="1320"/>
      </w:pPr>
      <w:rPr>
        <w:rFonts w:hint="default"/>
        <w:lang w:val="en-US" w:eastAsia="en-US" w:bidi="ar-SA"/>
      </w:rPr>
    </w:lvl>
    <w:lvl w:ilvl="2" w:tplc="6E8C83EC">
      <w:numFmt w:val="bullet"/>
      <w:lvlText w:val="•"/>
      <w:lvlJc w:val="left"/>
      <w:pPr>
        <w:ind w:left="3269" w:hanging="1320"/>
      </w:pPr>
      <w:rPr>
        <w:rFonts w:hint="default"/>
        <w:lang w:val="en-US" w:eastAsia="en-US" w:bidi="ar-SA"/>
      </w:rPr>
    </w:lvl>
    <w:lvl w:ilvl="3" w:tplc="7826E034">
      <w:numFmt w:val="bullet"/>
      <w:lvlText w:val="•"/>
      <w:lvlJc w:val="left"/>
      <w:pPr>
        <w:ind w:left="4013" w:hanging="1320"/>
      </w:pPr>
      <w:rPr>
        <w:rFonts w:hint="default"/>
        <w:lang w:val="en-US" w:eastAsia="en-US" w:bidi="ar-SA"/>
      </w:rPr>
    </w:lvl>
    <w:lvl w:ilvl="4" w:tplc="DD6AAA26">
      <w:numFmt w:val="bullet"/>
      <w:lvlText w:val="•"/>
      <w:lvlJc w:val="left"/>
      <w:pPr>
        <w:ind w:left="4758" w:hanging="1320"/>
      </w:pPr>
      <w:rPr>
        <w:rFonts w:hint="default"/>
        <w:lang w:val="en-US" w:eastAsia="en-US" w:bidi="ar-SA"/>
      </w:rPr>
    </w:lvl>
    <w:lvl w:ilvl="5" w:tplc="027C98A2">
      <w:numFmt w:val="bullet"/>
      <w:lvlText w:val="•"/>
      <w:lvlJc w:val="left"/>
      <w:pPr>
        <w:ind w:left="5503" w:hanging="1320"/>
      </w:pPr>
      <w:rPr>
        <w:rFonts w:hint="default"/>
        <w:lang w:val="en-US" w:eastAsia="en-US" w:bidi="ar-SA"/>
      </w:rPr>
    </w:lvl>
    <w:lvl w:ilvl="6" w:tplc="F55C5940">
      <w:numFmt w:val="bullet"/>
      <w:lvlText w:val="•"/>
      <w:lvlJc w:val="left"/>
      <w:pPr>
        <w:ind w:left="6247" w:hanging="1320"/>
      </w:pPr>
      <w:rPr>
        <w:rFonts w:hint="default"/>
        <w:lang w:val="en-US" w:eastAsia="en-US" w:bidi="ar-SA"/>
      </w:rPr>
    </w:lvl>
    <w:lvl w:ilvl="7" w:tplc="868E9D3C">
      <w:numFmt w:val="bullet"/>
      <w:lvlText w:val="•"/>
      <w:lvlJc w:val="left"/>
      <w:pPr>
        <w:ind w:left="6992" w:hanging="1320"/>
      </w:pPr>
      <w:rPr>
        <w:rFonts w:hint="default"/>
        <w:lang w:val="en-US" w:eastAsia="en-US" w:bidi="ar-SA"/>
      </w:rPr>
    </w:lvl>
    <w:lvl w:ilvl="8" w:tplc="9862827E">
      <w:numFmt w:val="bullet"/>
      <w:lvlText w:val="•"/>
      <w:lvlJc w:val="left"/>
      <w:pPr>
        <w:ind w:left="7737" w:hanging="1320"/>
      </w:pPr>
      <w:rPr>
        <w:rFonts w:hint="default"/>
        <w:lang w:val="en-US" w:eastAsia="en-US" w:bidi="ar-SA"/>
      </w:rPr>
    </w:lvl>
  </w:abstractNum>
  <w:abstractNum w:abstractNumId="13">
    <w:nsid w:val="602F33A4"/>
    <w:multiLevelType w:val="hybridMultilevel"/>
    <w:tmpl w:val="BCD26262"/>
    <w:lvl w:ilvl="0" w:tplc="C364557E">
      <w:start w:val="10"/>
      <w:numFmt w:val="decimal"/>
      <w:lvlText w:val="%1."/>
      <w:lvlJc w:val="left"/>
      <w:pPr>
        <w:ind w:left="1060" w:hanging="600"/>
        <w:jc w:val="left"/>
      </w:pPr>
      <w:rPr>
        <w:rFonts w:ascii="Times New Roman" w:eastAsia="Times New Roman" w:hAnsi="Times New Roman" w:cs="Times New Roman" w:hint="default"/>
        <w:spacing w:val="-1"/>
        <w:w w:val="100"/>
        <w:sz w:val="24"/>
        <w:szCs w:val="24"/>
        <w:lang w:val="en-US" w:eastAsia="en-US" w:bidi="ar-SA"/>
      </w:rPr>
    </w:lvl>
    <w:lvl w:ilvl="1" w:tplc="29144966">
      <w:numFmt w:val="bullet"/>
      <w:lvlText w:val="•"/>
      <w:lvlJc w:val="left"/>
      <w:pPr>
        <w:ind w:left="1876" w:hanging="600"/>
      </w:pPr>
      <w:rPr>
        <w:rFonts w:hint="default"/>
        <w:lang w:val="en-US" w:eastAsia="en-US" w:bidi="ar-SA"/>
      </w:rPr>
    </w:lvl>
    <w:lvl w:ilvl="2" w:tplc="37123814">
      <w:numFmt w:val="bullet"/>
      <w:lvlText w:val="•"/>
      <w:lvlJc w:val="left"/>
      <w:pPr>
        <w:ind w:left="2693" w:hanging="600"/>
      </w:pPr>
      <w:rPr>
        <w:rFonts w:hint="default"/>
        <w:lang w:val="en-US" w:eastAsia="en-US" w:bidi="ar-SA"/>
      </w:rPr>
    </w:lvl>
    <w:lvl w:ilvl="3" w:tplc="BF6039C4">
      <w:numFmt w:val="bullet"/>
      <w:lvlText w:val="•"/>
      <w:lvlJc w:val="left"/>
      <w:pPr>
        <w:ind w:left="3509" w:hanging="600"/>
      </w:pPr>
      <w:rPr>
        <w:rFonts w:hint="default"/>
        <w:lang w:val="en-US" w:eastAsia="en-US" w:bidi="ar-SA"/>
      </w:rPr>
    </w:lvl>
    <w:lvl w:ilvl="4" w:tplc="A0BE3A40">
      <w:numFmt w:val="bullet"/>
      <w:lvlText w:val="•"/>
      <w:lvlJc w:val="left"/>
      <w:pPr>
        <w:ind w:left="4326" w:hanging="600"/>
      </w:pPr>
      <w:rPr>
        <w:rFonts w:hint="default"/>
        <w:lang w:val="en-US" w:eastAsia="en-US" w:bidi="ar-SA"/>
      </w:rPr>
    </w:lvl>
    <w:lvl w:ilvl="5" w:tplc="08D88C6C">
      <w:numFmt w:val="bullet"/>
      <w:lvlText w:val="•"/>
      <w:lvlJc w:val="left"/>
      <w:pPr>
        <w:ind w:left="5143" w:hanging="600"/>
      </w:pPr>
      <w:rPr>
        <w:rFonts w:hint="default"/>
        <w:lang w:val="en-US" w:eastAsia="en-US" w:bidi="ar-SA"/>
      </w:rPr>
    </w:lvl>
    <w:lvl w:ilvl="6" w:tplc="8DAC8076">
      <w:numFmt w:val="bullet"/>
      <w:lvlText w:val="•"/>
      <w:lvlJc w:val="left"/>
      <w:pPr>
        <w:ind w:left="5959" w:hanging="600"/>
      </w:pPr>
      <w:rPr>
        <w:rFonts w:hint="default"/>
        <w:lang w:val="en-US" w:eastAsia="en-US" w:bidi="ar-SA"/>
      </w:rPr>
    </w:lvl>
    <w:lvl w:ilvl="7" w:tplc="D65E56CA">
      <w:numFmt w:val="bullet"/>
      <w:lvlText w:val="•"/>
      <w:lvlJc w:val="left"/>
      <w:pPr>
        <w:ind w:left="6776" w:hanging="600"/>
      </w:pPr>
      <w:rPr>
        <w:rFonts w:hint="default"/>
        <w:lang w:val="en-US" w:eastAsia="en-US" w:bidi="ar-SA"/>
      </w:rPr>
    </w:lvl>
    <w:lvl w:ilvl="8" w:tplc="0B7E5596">
      <w:numFmt w:val="bullet"/>
      <w:lvlText w:val="•"/>
      <w:lvlJc w:val="left"/>
      <w:pPr>
        <w:ind w:left="7593" w:hanging="600"/>
      </w:pPr>
      <w:rPr>
        <w:rFonts w:hint="default"/>
        <w:lang w:val="en-US" w:eastAsia="en-US" w:bidi="ar-SA"/>
      </w:rPr>
    </w:lvl>
  </w:abstractNum>
  <w:abstractNum w:abstractNumId="14">
    <w:nsid w:val="6C705BF4"/>
    <w:multiLevelType w:val="hybridMultilevel"/>
    <w:tmpl w:val="CF52128A"/>
    <w:lvl w:ilvl="0" w:tplc="ABD6D940">
      <w:start w:val="6"/>
      <w:numFmt w:val="decimal"/>
      <w:lvlText w:val="%1."/>
      <w:lvlJc w:val="left"/>
      <w:pPr>
        <w:ind w:left="1060" w:hanging="600"/>
        <w:jc w:val="left"/>
      </w:pPr>
      <w:rPr>
        <w:rFonts w:ascii="Times New Roman" w:eastAsia="Times New Roman" w:hAnsi="Times New Roman" w:cs="Times New Roman" w:hint="default"/>
        <w:spacing w:val="-1"/>
        <w:w w:val="99"/>
        <w:sz w:val="24"/>
        <w:szCs w:val="24"/>
        <w:lang w:val="en-US" w:eastAsia="en-US" w:bidi="ar-SA"/>
      </w:rPr>
    </w:lvl>
    <w:lvl w:ilvl="1" w:tplc="07521D62">
      <w:numFmt w:val="bullet"/>
      <w:lvlText w:val="•"/>
      <w:lvlJc w:val="left"/>
      <w:pPr>
        <w:ind w:left="1876" w:hanging="600"/>
      </w:pPr>
      <w:rPr>
        <w:rFonts w:hint="default"/>
        <w:lang w:val="en-US" w:eastAsia="en-US" w:bidi="ar-SA"/>
      </w:rPr>
    </w:lvl>
    <w:lvl w:ilvl="2" w:tplc="B6521666">
      <w:numFmt w:val="bullet"/>
      <w:lvlText w:val="•"/>
      <w:lvlJc w:val="left"/>
      <w:pPr>
        <w:ind w:left="2693" w:hanging="600"/>
      </w:pPr>
      <w:rPr>
        <w:rFonts w:hint="default"/>
        <w:lang w:val="en-US" w:eastAsia="en-US" w:bidi="ar-SA"/>
      </w:rPr>
    </w:lvl>
    <w:lvl w:ilvl="3" w:tplc="964EC9A4">
      <w:numFmt w:val="bullet"/>
      <w:lvlText w:val="•"/>
      <w:lvlJc w:val="left"/>
      <w:pPr>
        <w:ind w:left="3509" w:hanging="600"/>
      </w:pPr>
      <w:rPr>
        <w:rFonts w:hint="default"/>
        <w:lang w:val="en-US" w:eastAsia="en-US" w:bidi="ar-SA"/>
      </w:rPr>
    </w:lvl>
    <w:lvl w:ilvl="4" w:tplc="53926AA4">
      <w:numFmt w:val="bullet"/>
      <w:lvlText w:val="•"/>
      <w:lvlJc w:val="left"/>
      <w:pPr>
        <w:ind w:left="4326" w:hanging="600"/>
      </w:pPr>
      <w:rPr>
        <w:rFonts w:hint="default"/>
        <w:lang w:val="en-US" w:eastAsia="en-US" w:bidi="ar-SA"/>
      </w:rPr>
    </w:lvl>
    <w:lvl w:ilvl="5" w:tplc="765E5AD4">
      <w:numFmt w:val="bullet"/>
      <w:lvlText w:val="•"/>
      <w:lvlJc w:val="left"/>
      <w:pPr>
        <w:ind w:left="5143" w:hanging="600"/>
      </w:pPr>
      <w:rPr>
        <w:rFonts w:hint="default"/>
        <w:lang w:val="en-US" w:eastAsia="en-US" w:bidi="ar-SA"/>
      </w:rPr>
    </w:lvl>
    <w:lvl w:ilvl="6" w:tplc="D7D0E918">
      <w:numFmt w:val="bullet"/>
      <w:lvlText w:val="•"/>
      <w:lvlJc w:val="left"/>
      <w:pPr>
        <w:ind w:left="5959" w:hanging="600"/>
      </w:pPr>
      <w:rPr>
        <w:rFonts w:hint="default"/>
        <w:lang w:val="en-US" w:eastAsia="en-US" w:bidi="ar-SA"/>
      </w:rPr>
    </w:lvl>
    <w:lvl w:ilvl="7" w:tplc="D2800662">
      <w:numFmt w:val="bullet"/>
      <w:lvlText w:val="•"/>
      <w:lvlJc w:val="left"/>
      <w:pPr>
        <w:ind w:left="6776" w:hanging="600"/>
      </w:pPr>
      <w:rPr>
        <w:rFonts w:hint="default"/>
        <w:lang w:val="en-US" w:eastAsia="en-US" w:bidi="ar-SA"/>
      </w:rPr>
    </w:lvl>
    <w:lvl w:ilvl="8" w:tplc="3DFC7934">
      <w:numFmt w:val="bullet"/>
      <w:lvlText w:val="•"/>
      <w:lvlJc w:val="left"/>
      <w:pPr>
        <w:ind w:left="7593" w:hanging="600"/>
      </w:pPr>
      <w:rPr>
        <w:rFonts w:hint="default"/>
        <w:lang w:val="en-US" w:eastAsia="en-US" w:bidi="ar-SA"/>
      </w:rPr>
    </w:lvl>
  </w:abstractNum>
  <w:abstractNum w:abstractNumId="15">
    <w:nsid w:val="704A1C2D"/>
    <w:multiLevelType w:val="hybridMultilevel"/>
    <w:tmpl w:val="67208EF0"/>
    <w:lvl w:ilvl="0" w:tplc="125A55CA">
      <w:numFmt w:val="bullet"/>
      <w:lvlText w:val=""/>
      <w:lvlJc w:val="left"/>
      <w:pPr>
        <w:ind w:left="820" w:hanging="360"/>
      </w:pPr>
      <w:rPr>
        <w:rFonts w:ascii="Symbol" w:eastAsia="Symbol" w:hAnsi="Symbol" w:cs="Symbol" w:hint="default"/>
        <w:w w:val="99"/>
        <w:sz w:val="20"/>
        <w:szCs w:val="20"/>
        <w:lang w:val="en-US" w:eastAsia="en-US" w:bidi="ar-SA"/>
      </w:rPr>
    </w:lvl>
    <w:lvl w:ilvl="1" w:tplc="9454F23C">
      <w:numFmt w:val="bullet"/>
      <w:lvlText w:val="•"/>
      <w:lvlJc w:val="left"/>
      <w:pPr>
        <w:ind w:left="1660" w:hanging="360"/>
      </w:pPr>
      <w:rPr>
        <w:rFonts w:hint="default"/>
        <w:lang w:val="en-US" w:eastAsia="en-US" w:bidi="ar-SA"/>
      </w:rPr>
    </w:lvl>
    <w:lvl w:ilvl="2" w:tplc="9126D4DC">
      <w:numFmt w:val="bullet"/>
      <w:lvlText w:val="•"/>
      <w:lvlJc w:val="left"/>
      <w:pPr>
        <w:ind w:left="2501" w:hanging="360"/>
      </w:pPr>
      <w:rPr>
        <w:rFonts w:hint="default"/>
        <w:lang w:val="en-US" w:eastAsia="en-US" w:bidi="ar-SA"/>
      </w:rPr>
    </w:lvl>
    <w:lvl w:ilvl="3" w:tplc="A8483E56">
      <w:numFmt w:val="bullet"/>
      <w:lvlText w:val="•"/>
      <w:lvlJc w:val="left"/>
      <w:pPr>
        <w:ind w:left="3341" w:hanging="360"/>
      </w:pPr>
      <w:rPr>
        <w:rFonts w:hint="default"/>
        <w:lang w:val="en-US" w:eastAsia="en-US" w:bidi="ar-SA"/>
      </w:rPr>
    </w:lvl>
    <w:lvl w:ilvl="4" w:tplc="BC825308">
      <w:numFmt w:val="bullet"/>
      <w:lvlText w:val="•"/>
      <w:lvlJc w:val="left"/>
      <w:pPr>
        <w:ind w:left="4182" w:hanging="360"/>
      </w:pPr>
      <w:rPr>
        <w:rFonts w:hint="default"/>
        <w:lang w:val="en-US" w:eastAsia="en-US" w:bidi="ar-SA"/>
      </w:rPr>
    </w:lvl>
    <w:lvl w:ilvl="5" w:tplc="C35AFFDE">
      <w:numFmt w:val="bullet"/>
      <w:lvlText w:val="•"/>
      <w:lvlJc w:val="left"/>
      <w:pPr>
        <w:ind w:left="5023" w:hanging="360"/>
      </w:pPr>
      <w:rPr>
        <w:rFonts w:hint="default"/>
        <w:lang w:val="en-US" w:eastAsia="en-US" w:bidi="ar-SA"/>
      </w:rPr>
    </w:lvl>
    <w:lvl w:ilvl="6" w:tplc="97C4B568">
      <w:numFmt w:val="bullet"/>
      <w:lvlText w:val="•"/>
      <w:lvlJc w:val="left"/>
      <w:pPr>
        <w:ind w:left="5863" w:hanging="360"/>
      </w:pPr>
      <w:rPr>
        <w:rFonts w:hint="default"/>
        <w:lang w:val="en-US" w:eastAsia="en-US" w:bidi="ar-SA"/>
      </w:rPr>
    </w:lvl>
    <w:lvl w:ilvl="7" w:tplc="E06C4FCE">
      <w:numFmt w:val="bullet"/>
      <w:lvlText w:val="•"/>
      <w:lvlJc w:val="left"/>
      <w:pPr>
        <w:ind w:left="6704" w:hanging="360"/>
      </w:pPr>
      <w:rPr>
        <w:rFonts w:hint="default"/>
        <w:lang w:val="en-US" w:eastAsia="en-US" w:bidi="ar-SA"/>
      </w:rPr>
    </w:lvl>
    <w:lvl w:ilvl="8" w:tplc="F2820402">
      <w:numFmt w:val="bullet"/>
      <w:lvlText w:val="•"/>
      <w:lvlJc w:val="left"/>
      <w:pPr>
        <w:ind w:left="7545" w:hanging="360"/>
      </w:pPr>
      <w:rPr>
        <w:rFonts w:hint="default"/>
        <w:lang w:val="en-US" w:eastAsia="en-US" w:bidi="ar-SA"/>
      </w:rPr>
    </w:lvl>
  </w:abstractNum>
  <w:abstractNum w:abstractNumId="16">
    <w:nsid w:val="7A932A24"/>
    <w:multiLevelType w:val="hybridMultilevel"/>
    <w:tmpl w:val="AC3620C4"/>
    <w:lvl w:ilvl="0" w:tplc="7B78103C">
      <w:start w:val="32"/>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0DD60732">
      <w:numFmt w:val="bullet"/>
      <w:lvlText w:val="•"/>
      <w:lvlJc w:val="left"/>
      <w:pPr>
        <w:ind w:left="2056" w:hanging="802"/>
      </w:pPr>
      <w:rPr>
        <w:rFonts w:hint="default"/>
        <w:lang w:val="en-US" w:eastAsia="en-US" w:bidi="ar-SA"/>
      </w:rPr>
    </w:lvl>
    <w:lvl w:ilvl="2" w:tplc="65EC757A">
      <w:numFmt w:val="bullet"/>
      <w:lvlText w:val="•"/>
      <w:lvlJc w:val="left"/>
      <w:pPr>
        <w:ind w:left="2853" w:hanging="802"/>
      </w:pPr>
      <w:rPr>
        <w:rFonts w:hint="default"/>
        <w:lang w:val="en-US" w:eastAsia="en-US" w:bidi="ar-SA"/>
      </w:rPr>
    </w:lvl>
    <w:lvl w:ilvl="3" w:tplc="2924A6BA">
      <w:numFmt w:val="bullet"/>
      <w:lvlText w:val="•"/>
      <w:lvlJc w:val="left"/>
      <w:pPr>
        <w:ind w:left="3649" w:hanging="802"/>
      </w:pPr>
      <w:rPr>
        <w:rFonts w:hint="default"/>
        <w:lang w:val="en-US" w:eastAsia="en-US" w:bidi="ar-SA"/>
      </w:rPr>
    </w:lvl>
    <w:lvl w:ilvl="4" w:tplc="AB10336E">
      <w:numFmt w:val="bullet"/>
      <w:lvlText w:val="•"/>
      <w:lvlJc w:val="left"/>
      <w:pPr>
        <w:ind w:left="4446" w:hanging="802"/>
      </w:pPr>
      <w:rPr>
        <w:rFonts w:hint="default"/>
        <w:lang w:val="en-US" w:eastAsia="en-US" w:bidi="ar-SA"/>
      </w:rPr>
    </w:lvl>
    <w:lvl w:ilvl="5" w:tplc="5FEC5CA4">
      <w:numFmt w:val="bullet"/>
      <w:lvlText w:val="•"/>
      <w:lvlJc w:val="left"/>
      <w:pPr>
        <w:ind w:left="5243" w:hanging="802"/>
      </w:pPr>
      <w:rPr>
        <w:rFonts w:hint="default"/>
        <w:lang w:val="en-US" w:eastAsia="en-US" w:bidi="ar-SA"/>
      </w:rPr>
    </w:lvl>
    <w:lvl w:ilvl="6" w:tplc="57920EC2">
      <w:numFmt w:val="bullet"/>
      <w:lvlText w:val="•"/>
      <w:lvlJc w:val="left"/>
      <w:pPr>
        <w:ind w:left="6039" w:hanging="802"/>
      </w:pPr>
      <w:rPr>
        <w:rFonts w:hint="default"/>
        <w:lang w:val="en-US" w:eastAsia="en-US" w:bidi="ar-SA"/>
      </w:rPr>
    </w:lvl>
    <w:lvl w:ilvl="7" w:tplc="7E284F3E">
      <w:numFmt w:val="bullet"/>
      <w:lvlText w:val="•"/>
      <w:lvlJc w:val="left"/>
      <w:pPr>
        <w:ind w:left="6836" w:hanging="802"/>
      </w:pPr>
      <w:rPr>
        <w:rFonts w:hint="default"/>
        <w:lang w:val="en-US" w:eastAsia="en-US" w:bidi="ar-SA"/>
      </w:rPr>
    </w:lvl>
    <w:lvl w:ilvl="8" w:tplc="927AB484">
      <w:numFmt w:val="bullet"/>
      <w:lvlText w:val="•"/>
      <w:lvlJc w:val="left"/>
      <w:pPr>
        <w:ind w:left="7633" w:hanging="802"/>
      </w:pPr>
      <w:rPr>
        <w:rFonts w:hint="default"/>
        <w:lang w:val="en-US" w:eastAsia="en-US" w:bidi="ar-SA"/>
      </w:rPr>
    </w:lvl>
  </w:abstractNum>
  <w:num w:numId="1">
    <w:abstractNumId w:val="9"/>
  </w:num>
  <w:num w:numId="2">
    <w:abstractNumId w:val="0"/>
  </w:num>
  <w:num w:numId="3">
    <w:abstractNumId w:val="1"/>
  </w:num>
  <w:num w:numId="4">
    <w:abstractNumId w:val="5"/>
  </w:num>
  <w:num w:numId="5">
    <w:abstractNumId w:val="16"/>
  </w:num>
  <w:num w:numId="6">
    <w:abstractNumId w:val="11"/>
  </w:num>
  <w:num w:numId="7">
    <w:abstractNumId w:val="10"/>
  </w:num>
  <w:num w:numId="8">
    <w:abstractNumId w:val="7"/>
  </w:num>
  <w:num w:numId="9">
    <w:abstractNumId w:val="6"/>
  </w:num>
  <w:num w:numId="10">
    <w:abstractNumId w:val="4"/>
  </w:num>
  <w:num w:numId="11">
    <w:abstractNumId w:val="8"/>
  </w:num>
  <w:num w:numId="12">
    <w:abstractNumId w:val="3"/>
  </w:num>
  <w:num w:numId="13">
    <w:abstractNumId w:val="12"/>
  </w:num>
  <w:num w:numId="14">
    <w:abstractNumId w:val="13"/>
  </w:num>
  <w:num w:numId="15">
    <w:abstractNumId w:val="14"/>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26194"/>
    <w:rsid w:val="00694BBA"/>
    <w:rsid w:val="008D310F"/>
    <w:rsid w:val="00B26194"/>
    <w:rsid w:val="00DF6F97"/>
    <w:rsid w:val="00EA3D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B058DC"/>
  <w15:docId w15:val="{749A75A7-59E5-49A1-9F42-3CB9D162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100"/>
      <w:outlineLvl w:val="0"/>
    </w:pPr>
    <w:rPr>
      <w:b/>
      <w:bCs/>
      <w:sz w:val="32"/>
      <w:szCs w:val="32"/>
    </w:rPr>
  </w:style>
  <w:style w:type="paragraph" w:styleId="Heading2">
    <w:name w:val="heading 2"/>
    <w:basedOn w:val="Normal"/>
    <w:uiPriority w:val="9"/>
    <w:unhideWhenUsed/>
    <w:qFormat/>
    <w:pPr>
      <w:spacing w:before="185"/>
      <w:ind w:left="100"/>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left="100"/>
    </w:pPr>
    <w:rPr>
      <w:b/>
      <w:bCs/>
      <w:sz w:val="36"/>
      <w:szCs w:val="36"/>
      <w:u w:val="single" w:color="000000"/>
    </w:rPr>
  </w:style>
  <w:style w:type="paragraph" w:styleId="ListParagraph">
    <w:name w:val="List Paragraph"/>
    <w:basedOn w:val="Normal"/>
    <w:uiPriority w:val="1"/>
    <w:qFormat/>
    <w:pPr>
      <w:ind w:left="1262" w:hanging="80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6F97"/>
    <w:pPr>
      <w:tabs>
        <w:tab w:val="center" w:pos="4513"/>
        <w:tab w:val="right" w:pos="9026"/>
      </w:tabs>
    </w:pPr>
  </w:style>
  <w:style w:type="character" w:customStyle="1" w:styleId="HeaderChar">
    <w:name w:val="Header Char"/>
    <w:basedOn w:val="DefaultParagraphFont"/>
    <w:link w:val="Header"/>
    <w:uiPriority w:val="99"/>
    <w:rsid w:val="00DF6F97"/>
    <w:rPr>
      <w:rFonts w:ascii="Times New Roman" w:eastAsia="Times New Roman" w:hAnsi="Times New Roman" w:cs="Times New Roman"/>
    </w:rPr>
  </w:style>
  <w:style w:type="paragraph" w:styleId="Footer">
    <w:name w:val="footer"/>
    <w:basedOn w:val="Normal"/>
    <w:link w:val="FooterChar"/>
    <w:uiPriority w:val="99"/>
    <w:unhideWhenUsed/>
    <w:rsid w:val="00DF6F97"/>
    <w:pPr>
      <w:tabs>
        <w:tab w:val="center" w:pos="4513"/>
        <w:tab w:val="right" w:pos="9026"/>
      </w:tabs>
    </w:pPr>
  </w:style>
  <w:style w:type="character" w:customStyle="1" w:styleId="FooterChar">
    <w:name w:val="Footer Char"/>
    <w:basedOn w:val="DefaultParagraphFont"/>
    <w:link w:val="Footer"/>
    <w:uiPriority w:val="99"/>
    <w:rsid w:val="00DF6F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eveloper.android.com/" TargetMode="External"/><Relationship Id="rId18" Type="http://schemas.openxmlformats.org/officeDocument/2006/relationships/hyperlink" Target="http://schemas.android.com/apk/res-auto"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chemas.android.com/apk/res/android" TargetMode="External"/><Relationship Id="rId2" Type="http://schemas.openxmlformats.org/officeDocument/2006/relationships/styles" Target="styles.xml"/><Relationship Id="rId16" Type="http://schemas.openxmlformats.org/officeDocument/2006/relationships/hyperlink" Target="http://schemas.android.com/tools"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hemas.android.com/apk/res/android"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chemas.android.com/tool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hemas.android.com/apk/res/andro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1873</Words>
  <Characters>10680</Characters>
  <Application>Microsoft Office Word</Application>
  <DocSecurity>0</DocSecurity>
  <Lines>89</Lines>
  <Paragraphs>25</Paragraphs>
  <ScaleCrop>false</ScaleCrop>
  <Company/>
  <LinksUpToDate>false</LinksUpToDate>
  <CharactersWithSpaces>12528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GHANSHYAM</cp:lastModifiedBy>
  <cp:revision>3</cp:revision>
  <dcterms:created xsi:type="dcterms:W3CDTF">2022-02-10T11:39:00Z</dcterms:created>
  <dcterms:modified xsi:type="dcterms:W3CDTF">2022-02-11T04:13:00Z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2022-02-06T00:00:00Z</vt:filetime>
  </property>
  <property fmtid="{D5CDD505-2E9C-101B-9397-08002B2CF9AE}" pid="3" name="Creator">
    <vt:lpwstr>Microsoft® Word 2010</vt:lpwstr>
  </property>
  <property fmtid="{D5CDD505-2E9C-101B-9397-08002B2CF9AE}" pid="4" name="LastSaved">
    <vt:filetime>2022-02-10T00:00:00Z</vt:filetime>
  </property>
</Properties>
</file>