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EFC38" w14:textId="77777777" w:rsidR="00FA5846" w:rsidRDefault="00FA5846">
      <w:r>
        <w:separator/>
      </w:r>
    </w:p>
  </w:endnote>
  <w:endnote w:type="continuationSeparator" w:id="0">
    <w:p w14:paraId="6689D606" w14:textId="77777777" w:rsidR="00FA5846" w:rsidRDefault="00FA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54495" w14:textId="77777777" w:rsidR="006C3FB1" w:rsidRDefault="006C3F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FA5846">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6C3FB1">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0331E" w14:textId="77777777" w:rsidR="006C3FB1" w:rsidRDefault="006C3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3D3C0" w14:textId="77777777" w:rsidR="00FA5846" w:rsidRDefault="00FA5846">
      <w:r>
        <w:separator/>
      </w:r>
    </w:p>
  </w:footnote>
  <w:footnote w:type="continuationSeparator" w:id="0">
    <w:p w14:paraId="0D3AF00D" w14:textId="77777777" w:rsidR="00FA5846" w:rsidRDefault="00FA5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0F0A" w14:textId="77777777" w:rsidR="006C3FB1" w:rsidRDefault="006C3F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FA5846">
    <w:pPr>
      <w:pStyle w:val="BodyText"/>
      <w:spacing w:line="14" w:lineRule="auto"/>
      <w:rPr>
        <w:sz w:val="20"/>
      </w:rPr>
    </w:pPr>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inset="0,0,0,0">
            <w:txbxContent>
              <w:p w14:paraId="2B52AE3D" w14:textId="292CE804" w:rsidR="00B26194" w:rsidRDefault="00EA3DCA">
                <w:pPr>
                  <w:spacing w:before="10"/>
                  <w:ind w:left="20"/>
                  <w:rPr>
                    <w:rFonts w:ascii="Carlito"/>
                  </w:rPr>
                </w:pPr>
                <w:r>
                  <w:rPr>
                    <w:rFonts w:ascii="Carlito"/>
                  </w:rPr>
                  <w:t>Enrollment No:- 190470116</w:t>
                </w:r>
                <w:r w:rsidR="00DF6F97">
                  <w:rPr>
                    <w:rFonts w:ascii="Carlito"/>
                  </w:rPr>
                  <w:t>0</w:t>
                </w:r>
                <w:r w:rsidR="006C3FB1">
                  <w:rPr>
                    <w:rFonts w:ascii="Carlito"/>
                  </w:rPr>
                  <w:t>61</w:t>
                </w:r>
              </w:p>
              <w:p w14:paraId="6D31C3AE" w14:textId="77777777" w:rsidR="006C3FB1" w:rsidRDefault="006C3FB1">
                <w:pPr>
                  <w:spacing w:before="10"/>
                  <w:ind w:left="20"/>
                  <w:rPr>
                    <w:rFonts w:ascii="Arial"/>
                  </w:rPr>
                </w:pPr>
                <w:bookmarkStart w:id="0" w:name="_GoBack"/>
                <w:bookmarkEnd w:id="0"/>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inset="0,0,0,0">
            <w:txbxContent>
              <w:p w14:paraId="130D2630" w14:textId="77777777" w:rsidR="006C3FB1" w:rsidRDefault="006C3FB1" w:rsidP="006C3FB1">
                <w:pPr>
                  <w:spacing w:line="245" w:lineRule="exact"/>
                  <w:ind w:left="20"/>
                  <w:rPr>
                    <w:rFonts w:ascii="Carlito"/>
                    <w:lang w:val="en-IN"/>
                  </w:rPr>
                </w:pPr>
                <w:r>
                  <w:rPr>
                    <w:rFonts w:ascii="Carlito"/>
                    <w:lang w:val="en-IN"/>
                  </w:rPr>
                  <w:t>Name : Raj Sankhavara</w:t>
                </w:r>
              </w:p>
              <w:p w14:paraId="13DFCF8A" w14:textId="3F53F5E5" w:rsidR="00B26194" w:rsidRDefault="00B26194">
                <w:pPr>
                  <w:spacing w:line="245" w:lineRule="exact"/>
                  <w:ind w:left="20"/>
                  <w:rPr>
                    <w:rFonts w:ascii="Carlito"/>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EAD46" w14:textId="77777777" w:rsidR="006C3FB1" w:rsidRDefault="006C3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6C3FB1"/>
    <w:rsid w:val="00B26194"/>
    <w:rsid w:val="00DF6F97"/>
    <w:rsid w:val="00EA3DCA"/>
    <w:rsid w:val="00FA58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505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4</cp:revision>
  <dcterms:created xsi:type="dcterms:W3CDTF">2022-02-10T11:39:00Z</dcterms:created>
  <dcterms:modified xsi:type="dcterms:W3CDTF">2022-02-11T04:48:00Z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